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63C8" w:rsidRDefault="00C363C8">
      <w:pPr>
        <w:jc w:val="center"/>
        <w:rPr>
          <w:rFonts w:hint="eastAsia"/>
        </w:rP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884145">
      <w:pPr>
        <w:pStyle w:val="ab"/>
        <w:rPr>
          <w:sz w:val="72"/>
          <w:szCs w:val="72"/>
        </w:rPr>
      </w:pPr>
      <w:bookmarkStart w:id="0" w:name="_Toc496804177"/>
      <w:r>
        <w:rPr>
          <w:rFonts w:hint="eastAsia"/>
          <w:sz w:val="72"/>
          <w:szCs w:val="72"/>
        </w:rPr>
        <w:t>移动新媒体平台</w:t>
      </w:r>
      <w:r w:rsidR="0080658B">
        <w:rPr>
          <w:rFonts w:hint="eastAsia"/>
          <w:sz w:val="72"/>
          <w:szCs w:val="72"/>
        </w:rPr>
        <w:t>内容推荐方案</w:t>
      </w:r>
      <w:r w:rsidR="00CD5C47">
        <w:rPr>
          <w:rFonts w:hint="eastAsia"/>
          <w:sz w:val="72"/>
          <w:szCs w:val="72"/>
        </w:rPr>
        <w:t>系统</w:t>
      </w:r>
      <w:r>
        <w:rPr>
          <w:rFonts w:hint="eastAsia"/>
          <w:sz w:val="72"/>
          <w:szCs w:val="72"/>
        </w:rPr>
        <w:t>设计文档</w:t>
      </w:r>
      <w:bookmarkEnd w:id="0"/>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884145">
      <w:pPr>
        <w:jc w:val="center"/>
        <w:rPr>
          <w:sz w:val="44"/>
          <w:szCs w:val="44"/>
        </w:rPr>
      </w:pPr>
      <w:r>
        <w:rPr>
          <w:rFonts w:hint="eastAsia"/>
          <w:sz w:val="44"/>
          <w:szCs w:val="44"/>
        </w:rPr>
        <w:t>2017.</w:t>
      </w:r>
      <w:r w:rsidR="0080658B">
        <w:rPr>
          <w:rFonts w:hint="eastAsia"/>
          <w:sz w:val="44"/>
          <w:szCs w:val="44"/>
        </w:rPr>
        <w:t>10</w:t>
      </w:r>
      <w:r>
        <w:rPr>
          <w:rFonts w:hint="eastAsia"/>
          <w:sz w:val="44"/>
          <w:szCs w:val="44"/>
        </w:rPr>
        <w:t>.</w:t>
      </w:r>
      <w:r w:rsidR="0080658B">
        <w:rPr>
          <w:rFonts w:hint="eastAsia"/>
          <w:sz w:val="44"/>
          <w:szCs w:val="44"/>
        </w:rPr>
        <w:t>11</w:t>
      </w:r>
    </w:p>
    <w:p w:rsidR="00C363C8" w:rsidRDefault="00C363C8">
      <w:pPr>
        <w:jc w:val="center"/>
      </w:pPr>
    </w:p>
    <w:p w:rsidR="00C363C8" w:rsidRDefault="00884145">
      <w:pPr>
        <w:jc w:val="center"/>
        <w:rPr>
          <w:b/>
          <w:sz w:val="36"/>
          <w:szCs w:val="36"/>
        </w:rPr>
      </w:pPr>
      <w:r>
        <w:rPr>
          <w:rFonts w:hint="eastAsia"/>
          <w:b/>
          <w:sz w:val="36"/>
          <w:szCs w:val="36"/>
        </w:rPr>
        <w:t>深圳市九指天下科技有限公司</w:t>
      </w: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C363C8">
      <w:pPr>
        <w:jc w:val="center"/>
      </w:pPr>
    </w:p>
    <w:p w:rsidR="00C363C8" w:rsidRDefault="00884145">
      <w:pPr>
        <w:jc w:val="center"/>
      </w:pPr>
      <w:r>
        <w:rPr>
          <w:rFonts w:hint="eastAsia"/>
          <w:b/>
          <w:sz w:val="28"/>
          <w:szCs w:val="28"/>
        </w:rPr>
        <w:t>目录</w:t>
      </w:r>
    </w:p>
    <w:p w:rsidR="00C363C8" w:rsidRDefault="00C363C8">
      <w:pPr>
        <w:widowControl/>
        <w:jc w:val="left"/>
      </w:pPr>
    </w:p>
    <w:p w:rsidR="004C20CE" w:rsidRDefault="00884145">
      <w:pPr>
        <w:pStyle w:val="10"/>
        <w:rPr>
          <w:rFonts w:asciiTheme="minorHAnsi" w:eastAsiaTheme="minorEastAsia" w:hAnsiTheme="minorHAnsi" w:cstheme="minorBidi"/>
          <w:noProof/>
          <w:sz w:val="21"/>
          <w:szCs w:val="22"/>
        </w:rPr>
      </w:pPr>
      <w:r>
        <w:rPr>
          <w:kern w:val="0"/>
          <w:sz w:val="22"/>
        </w:rPr>
        <w:fldChar w:fldCharType="begin"/>
      </w:r>
      <w:r>
        <w:instrText xml:space="preserve"> TOC \o "1-3" \h \z \u </w:instrText>
      </w:r>
      <w:r>
        <w:rPr>
          <w:kern w:val="0"/>
          <w:sz w:val="22"/>
        </w:rPr>
        <w:fldChar w:fldCharType="separate"/>
      </w:r>
      <w:hyperlink w:anchor="_Toc496804177" w:history="1">
        <w:r w:rsidR="004C20CE" w:rsidRPr="00600535">
          <w:rPr>
            <w:rStyle w:val="af"/>
            <w:rFonts w:hint="eastAsia"/>
            <w:noProof/>
          </w:rPr>
          <w:t>移动新媒体平台内容推荐方案系统设计文档</w:t>
        </w:r>
        <w:r w:rsidR="004C20CE">
          <w:rPr>
            <w:noProof/>
            <w:webHidden/>
          </w:rPr>
          <w:tab/>
        </w:r>
        <w:r w:rsidR="004C20CE">
          <w:rPr>
            <w:noProof/>
            <w:webHidden/>
          </w:rPr>
          <w:fldChar w:fldCharType="begin"/>
        </w:r>
        <w:r w:rsidR="004C20CE">
          <w:rPr>
            <w:noProof/>
            <w:webHidden/>
          </w:rPr>
          <w:instrText xml:space="preserve"> PAGEREF _Toc496804177 \h </w:instrText>
        </w:r>
        <w:r w:rsidR="004C20CE">
          <w:rPr>
            <w:noProof/>
            <w:webHidden/>
          </w:rPr>
        </w:r>
        <w:r w:rsidR="004C20CE">
          <w:rPr>
            <w:noProof/>
            <w:webHidden/>
          </w:rPr>
          <w:fldChar w:fldCharType="separate"/>
        </w:r>
        <w:r w:rsidR="004C20CE">
          <w:rPr>
            <w:noProof/>
            <w:webHidden/>
          </w:rPr>
          <w:t>1</w:t>
        </w:r>
        <w:r w:rsidR="004C20CE">
          <w:rPr>
            <w:noProof/>
            <w:webHidden/>
          </w:rPr>
          <w:fldChar w:fldCharType="end"/>
        </w:r>
      </w:hyperlink>
    </w:p>
    <w:p w:rsidR="004C20CE" w:rsidRDefault="00806097">
      <w:pPr>
        <w:pStyle w:val="10"/>
        <w:rPr>
          <w:rFonts w:asciiTheme="minorHAnsi" w:eastAsiaTheme="minorEastAsia" w:hAnsiTheme="minorHAnsi" w:cstheme="minorBidi"/>
          <w:noProof/>
          <w:sz w:val="21"/>
          <w:szCs w:val="22"/>
        </w:rPr>
      </w:pPr>
      <w:hyperlink w:anchor="_Toc496804178" w:history="1">
        <w:r w:rsidR="004C20CE" w:rsidRPr="00600535">
          <w:rPr>
            <w:rStyle w:val="af"/>
            <w:noProof/>
          </w:rPr>
          <w:t>1.</w:t>
        </w:r>
        <w:r w:rsidR="004C20CE">
          <w:rPr>
            <w:rFonts w:asciiTheme="minorHAnsi" w:eastAsiaTheme="minorEastAsia" w:hAnsiTheme="minorHAnsi" w:cstheme="minorBidi"/>
            <w:noProof/>
            <w:sz w:val="21"/>
            <w:szCs w:val="22"/>
          </w:rPr>
          <w:tab/>
        </w:r>
        <w:r w:rsidR="004C20CE" w:rsidRPr="00600535">
          <w:rPr>
            <w:rStyle w:val="af"/>
            <w:rFonts w:hint="eastAsia"/>
            <w:noProof/>
          </w:rPr>
          <w:t>编写目的</w:t>
        </w:r>
        <w:r w:rsidR="004C20CE">
          <w:rPr>
            <w:noProof/>
            <w:webHidden/>
          </w:rPr>
          <w:tab/>
        </w:r>
        <w:r w:rsidR="004C20CE">
          <w:rPr>
            <w:noProof/>
            <w:webHidden/>
          </w:rPr>
          <w:fldChar w:fldCharType="begin"/>
        </w:r>
        <w:r w:rsidR="004C20CE">
          <w:rPr>
            <w:noProof/>
            <w:webHidden/>
          </w:rPr>
          <w:instrText xml:space="preserve"> PAGEREF _Toc496804178 \h </w:instrText>
        </w:r>
        <w:r w:rsidR="004C20CE">
          <w:rPr>
            <w:noProof/>
            <w:webHidden/>
          </w:rPr>
        </w:r>
        <w:r w:rsidR="004C20CE">
          <w:rPr>
            <w:noProof/>
            <w:webHidden/>
          </w:rPr>
          <w:fldChar w:fldCharType="separate"/>
        </w:r>
        <w:r w:rsidR="004C20CE">
          <w:rPr>
            <w:noProof/>
            <w:webHidden/>
          </w:rPr>
          <w:t>3</w:t>
        </w:r>
        <w:r w:rsidR="004C20CE">
          <w:rPr>
            <w:noProof/>
            <w:webHidden/>
          </w:rPr>
          <w:fldChar w:fldCharType="end"/>
        </w:r>
      </w:hyperlink>
    </w:p>
    <w:p w:rsidR="004C20CE" w:rsidRDefault="00806097">
      <w:pPr>
        <w:pStyle w:val="22"/>
        <w:tabs>
          <w:tab w:val="left" w:pos="1050"/>
          <w:tab w:val="right" w:leader="dot" w:pos="8296"/>
        </w:tabs>
        <w:rPr>
          <w:rFonts w:asciiTheme="minorHAnsi" w:eastAsiaTheme="minorEastAsia" w:hAnsiTheme="minorHAnsi" w:cstheme="minorBidi"/>
          <w:noProof/>
          <w:szCs w:val="22"/>
        </w:rPr>
      </w:pPr>
      <w:hyperlink w:anchor="_Toc496804179" w:history="1">
        <w:r w:rsidR="004C20CE" w:rsidRPr="00600535">
          <w:rPr>
            <w:rStyle w:val="af"/>
            <w:noProof/>
          </w:rPr>
          <w:t>1.1</w:t>
        </w:r>
        <w:r w:rsidR="004C20CE">
          <w:rPr>
            <w:rFonts w:asciiTheme="minorHAnsi" w:eastAsiaTheme="minorEastAsia" w:hAnsiTheme="minorHAnsi" w:cstheme="minorBidi"/>
            <w:noProof/>
            <w:szCs w:val="22"/>
          </w:rPr>
          <w:tab/>
        </w:r>
        <w:r w:rsidR="004C20CE" w:rsidRPr="00600535">
          <w:rPr>
            <w:rStyle w:val="af"/>
            <w:rFonts w:hint="eastAsia"/>
            <w:noProof/>
          </w:rPr>
          <w:t>术语与缩略词</w:t>
        </w:r>
        <w:r w:rsidR="004C20CE">
          <w:rPr>
            <w:noProof/>
            <w:webHidden/>
          </w:rPr>
          <w:tab/>
        </w:r>
        <w:r w:rsidR="004C20CE">
          <w:rPr>
            <w:noProof/>
            <w:webHidden/>
          </w:rPr>
          <w:fldChar w:fldCharType="begin"/>
        </w:r>
        <w:r w:rsidR="004C20CE">
          <w:rPr>
            <w:noProof/>
            <w:webHidden/>
          </w:rPr>
          <w:instrText xml:space="preserve"> PAGEREF _Toc496804179 \h </w:instrText>
        </w:r>
        <w:r w:rsidR="004C20CE">
          <w:rPr>
            <w:noProof/>
            <w:webHidden/>
          </w:rPr>
        </w:r>
        <w:r w:rsidR="004C20CE">
          <w:rPr>
            <w:noProof/>
            <w:webHidden/>
          </w:rPr>
          <w:fldChar w:fldCharType="separate"/>
        </w:r>
        <w:r w:rsidR="004C20CE">
          <w:rPr>
            <w:noProof/>
            <w:webHidden/>
          </w:rPr>
          <w:t>3</w:t>
        </w:r>
        <w:r w:rsidR="004C20CE">
          <w:rPr>
            <w:noProof/>
            <w:webHidden/>
          </w:rPr>
          <w:fldChar w:fldCharType="end"/>
        </w:r>
      </w:hyperlink>
    </w:p>
    <w:p w:rsidR="004C20CE" w:rsidRDefault="00806097">
      <w:pPr>
        <w:pStyle w:val="22"/>
        <w:tabs>
          <w:tab w:val="left" w:pos="1050"/>
          <w:tab w:val="right" w:leader="dot" w:pos="8296"/>
        </w:tabs>
        <w:rPr>
          <w:rFonts w:asciiTheme="minorHAnsi" w:eastAsiaTheme="minorEastAsia" w:hAnsiTheme="minorHAnsi" w:cstheme="minorBidi"/>
          <w:noProof/>
          <w:szCs w:val="22"/>
        </w:rPr>
      </w:pPr>
      <w:hyperlink w:anchor="_Toc496804180" w:history="1">
        <w:r w:rsidR="004C20CE" w:rsidRPr="00600535">
          <w:rPr>
            <w:rStyle w:val="af"/>
            <w:noProof/>
          </w:rPr>
          <w:t>1.2</w:t>
        </w:r>
        <w:r w:rsidR="004C20CE">
          <w:rPr>
            <w:rFonts w:asciiTheme="minorHAnsi" w:eastAsiaTheme="minorEastAsia" w:hAnsiTheme="minorHAnsi" w:cstheme="minorBidi"/>
            <w:noProof/>
            <w:szCs w:val="22"/>
          </w:rPr>
          <w:tab/>
        </w:r>
        <w:r w:rsidR="004C20CE" w:rsidRPr="00600535">
          <w:rPr>
            <w:rStyle w:val="af"/>
            <w:rFonts w:hint="eastAsia"/>
            <w:noProof/>
          </w:rPr>
          <w:t>对象及范围</w:t>
        </w:r>
        <w:r w:rsidR="004C20CE">
          <w:rPr>
            <w:noProof/>
            <w:webHidden/>
          </w:rPr>
          <w:tab/>
        </w:r>
        <w:r w:rsidR="004C20CE">
          <w:rPr>
            <w:noProof/>
            <w:webHidden/>
          </w:rPr>
          <w:fldChar w:fldCharType="begin"/>
        </w:r>
        <w:r w:rsidR="004C20CE">
          <w:rPr>
            <w:noProof/>
            <w:webHidden/>
          </w:rPr>
          <w:instrText xml:space="preserve"> PAGEREF _Toc496804180 \h </w:instrText>
        </w:r>
        <w:r w:rsidR="004C20CE">
          <w:rPr>
            <w:noProof/>
            <w:webHidden/>
          </w:rPr>
        </w:r>
        <w:r w:rsidR="004C20CE">
          <w:rPr>
            <w:noProof/>
            <w:webHidden/>
          </w:rPr>
          <w:fldChar w:fldCharType="separate"/>
        </w:r>
        <w:r w:rsidR="004C20CE">
          <w:rPr>
            <w:noProof/>
            <w:webHidden/>
          </w:rPr>
          <w:t>4</w:t>
        </w:r>
        <w:r w:rsidR="004C20CE">
          <w:rPr>
            <w:noProof/>
            <w:webHidden/>
          </w:rPr>
          <w:fldChar w:fldCharType="end"/>
        </w:r>
      </w:hyperlink>
    </w:p>
    <w:p w:rsidR="004C20CE" w:rsidRDefault="00806097">
      <w:pPr>
        <w:pStyle w:val="22"/>
        <w:tabs>
          <w:tab w:val="left" w:pos="1050"/>
          <w:tab w:val="right" w:leader="dot" w:pos="8296"/>
        </w:tabs>
        <w:rPr>
          <w:rFonts w:asciiTheme="minorHAnsi" w:eastAsiaTheme="minorEastAsia" w:hAnsiTheme="minorHAnsi" w:cstheme="minorBidi"/>
          <w:noProof/>
          <w:szCs w:val="22"/>
        </w:rPr>
      </w:pPr>
      <w:hyperlink w:anchor="_Toc496804181" w:history="1">
        <w:r w:rsidR="004C20CE" w:rsidRPr="00600535">
          <w:rPr>
            <w:rStyle w:val="af"/>
            <w:noProof/>
          </w:rPr>
          <w:t>1.3</w:t>
        </w:r>
        <w:r w:rsidR="004C20CE">
          <w:rPr>
            <w:rFonts w:asciiTheme="minorHAnsi" w:eastAsiaTheme="minorEastAsia" w:hAnsiTheme="minorHAnsi" w:cstheme="minorBidi"/>
            <w:noProof/>
            <w:szCs w:val="22"/>
          </w:rPr>
          <w:tab/>
        </w:r>
        <w:r w:rsidR="004C20CE" w:rsidRPr="00600535">
          <w:rPr>
            <w:rStyle w:val="af"/>
            <w:rFonts w:hint="eastAsia"/>
            <w:noProof/>
          </w:rPr>
          <w:t>总体设计原则</w:t>
        </w:r>
        <w:r w:rsidR="004C20CE">
          <w:rPr>
            <w:noProof/>
            <w:webHidden/>
          </w:rPr>
          <w:tab/>
        </w:r>
        <w:r w:rsidR="004C20CE">
          <w:rPr>
            <w:noProof/>
            <w:webHidden/>
          </w:rPr>
          <w:fldChar w:fldCharType="begin"/>
        </w:r>
        <w:r w:rsidR="004C20CE">
          <w:rPr>
            <w:noProof/>
            <w:webHidden/>
          </w:rPr>
          <w:instrText xml:space="preserve"> PAGEREF _Toc496804181 \h </w:instrText>
        </w:r>
        <w:r w:rsidR="004C20CE">
          <w:rPr>
            <w:noProof/>
            <w:webHidden/>
          </w:rPr>
        </w:r>
        <w:r w:rsidR="004C20CE">
          <w:rPr>
            <w:noProof/>
            <w:webHidden/>
          </w:rPr>
          <w:fldChar w:fldCharType="separate"/>
        </w:r>
        <w:r w:rsidR="004C20CE">
          <w:rPr>
            <w:noProof/>
            <w:webHidden/>
          </w:rPr>
          <w:t>4</w:t>
        </w:r>
        <w:r w:rsidR="004C20CE">
          <w:rPr>
            <w:noProof/>
            <w:webHidden/>
          </w:rPr>
          <w:fldChar w:fldCharType="end"/>
        </w:r>
      </w:hyperlink>
    </w:p>
    <w:p w:rsidR="004C20CE" w:rsidRDefault="00806097">
      <w:pPr>
        <w:pStyle w:val="22"/>
        <w:tabs>
          <w:tab w:val="left" w:pos="1050"/>
          <w:tab w:val="right" w:leader="dot" w:pos="8296"/>
        </w:tabs>
        <w:rPr>
          <w:rFonts w:asciiTheme="minorHAnsi" w:eastAsiaTheme="minorEastAsia" w:hAnsiTheme="minorHAnsi" w:cstheme="minorBidi"/>
          <w:noProof/>
          <w:szCs w:val="22"/>
        </w:rPr>
      </w:pPr>
      <w:hyperlink w:anchor="_Toc496804182" w:history="1">
        <w:r w:rsidR="004C20CE" w:rsidRPr="00600535">
          <w:rPr>
            <w:rStyle w:val="af"/>
            <w:rFonts w:ascii="Calibri" w:hAnsi="Calibri"/>
            <w:noProof/>
          </w:rPr>
          <w:t>1.4</w:t>
        </w:r>
        <w:r w:rsidR="004C20CE">
          <w:rPr>
            <w:rFonts w:asciiTheme="minorHAnsi" w:eastAsiaTheme="minorEastAsia" w:hAnsiTheme="minorHAnsi" w:cstheme="minorBidi"/>
            <w:noProof/>
            <w:szCs w:val="22"/>
          </w:rPr>
          <w:tab/>
        </w:r>
        <w:r w:rsidR="004C20CE" w:rsidRPr="00600535">
          <w:rPr>
            <w:rStyle w:val="af"/>
            <w:rFonts w:hint="eastAsia"/>
            <w:noProof/>
          </w:rPr>
          <w:t>总体技术路线</w:t>
        </w:r>
        <w:r w:rsidR="004C20CE">
          <w:rPr>
            <w:noProof/>
            <w:webHidden/>
          </w:rPr>
          <w:tab/>
        </w:r>
        <w:r w:rsidR="004C20CE">
          <w:rPr>
            <w:noProof/>
            <w:webHidden/>
          </w:rPr>
          <w:fldChar w:fldCharType="begin"/>
        </w:r>
        <w:r w:rsidR="004C20CE">
          <w:rPr>
            <w:noProof/>
            <w:webHidden/>
          </w:rPr>
          <w:instrText xml:space="preserve"> PAGEREF _Toc496804182 \h </w:instrText>
        </w:r>
        <w:r w:rsidR="004C20CE">
          <w:rPr>
            <w:noProof/>
            <w:webHidden/>
          </w:rPr>
        </w:r>
        <w:r w:rsidR="004C20CE">
          <w:rPr>
            <w:noProof/>
            <w:webHidden/>
          </w:rPr>
          <w:fldChar w:fldCharType="separate"/>
        </w:r>
        <w:r w:rsidR="004C20CE">
          <w:rPr>
            <w:noProof/>
            <w:webHidden/>
          </w:rPr>
          <w:t>5</w:t>
        </w:r>
        <w:r w:rsidR="004C20CE">
          <w:rPr>
            <w:noProof/>
            <w:webHidden/>
          </w:rPr>
          <w:fldChar w:fldCharType="end"/>
        </w:r>
      </w:hyperlink>
    </w:p>
    <w:p w:rsidR="004C20CE" w:rsidRDefault="00806097">
      <w:pPr>
        <w:pStyle w:val="22"/>
        <w:tabs>
          <w:tab w:val="left" w:pos="1050"/>
          <w:tab w:val="right" w:leader="dot" w:pos="8296"/>
        </w:tabs>
        <w:rPr>
          <w:rFonts w:asciiTheme="minorHAnsi" w:eastAsiaTheme="minorEastAsia" w:hAnsiTheme="minorHAnsi" w:cstheme="minorBidi"/>
          <w:noProof/>
          <w:szCs w:val="22"/>
        </w:rPr>
      </w:pPr>
      <w:hyperlink w:anchor="_Toc496804183" w:history="1">
        <w:r w:rsidR="004C20CE" w:rsidRPr="00600535">
          <w:rPr>
            <w:rStyle w:val="af"/>
            <w:noProof/>
          </w:rPr>
          <w:t>1.5</w:t>
        </w:r>
        <w:r w:rsidR="004C20CE">
          <w:rPr>
            <w:rFonts w:asciiTheme="minorHAnsi" w:eastAsiaTheme="minorEastAsia" w:hAnsiTheme="minorHAnsi" w:cstheme="minorBidi"/>
            <w:noProof/>
            <w:szCs w:val="22"/>
          </w:rPr>
          <w:tab/>
        </w:r>
        <w:r w:rsidR="004C20CE" w:rsidRPr="00600535">
          <w:rPr>
            <w:rStyle w:val="af"/>
            <w:rFonts w:hint="eastAsia"/>
            <w:noProof/>
          </w:rPr>
          <w:t>尚未解决的问题</w:t>
        </w:r>
        <w:r w:rsidR="004C20CE">
          <w:rPr>
            <w:noProof/>
            <w:webHidden/>
          </w:rPr>
          <w:tab/>
        </w:r>
        <w:r w:rsidR="004C20CE">
          <w:rPr>
            <w:noProof/>
            <w:webHidden/>
          </w:rPr>
          <w:fldChar w:fldCharType="begin"/>
        </w:r>
        <w:r w:rsidR="004C20CE">
          <w:rPr>
            <w:noProof/>
            <w:webHidden/>
          </w:rPr>
          <w:instrText xml:space="preserve"> PAGEREF _Toc496804183 \h </w:instrText>
        </w:r>
        <w:r w:rsidR="004C20CE">
          <w:rPr>
            <w:noProof/>
            <w:webHidden/>
          </w:rPr>
        </w:r>
        <w:r w:rsidR="004C20CE">
          <w:rPr>
            <w:noProof/>
            <w:webHidden/>
          </w:rPr>
          <w:fldChar w:fldCharType="separate"/>
        </w:r>
        <w:r w:rsidR="004C20CE">
          <w:rPr>
            <w:noProof/>
            <w:webHidden/>
          </w:rPr>
          <w:t>6</w:t>
        </w:r>
        <w:r w:rsidR="004C20CE">
          <w:rPr>
            <w:noProof/>
            <w:webHidden/>
          </w:rPr>
          <w:fldChar w:fldCharType="end"/>
        </w:r>
      </w:hyperlink>
    </w:p>
    <w:p w:rsidR="004C20CE" w:rsidRDefault="00806097">
      <w:pPr>
        <w:pStyle w:val="10"/>
        <w:rPr>
          <w:rFonts w:asciiTheme="minorHAnsi" w:eastAsiaTheme="minorEastAsia" w:hAnsiTheme="minorHAnsi" w:cstheme="minorBidi"/>
          <w:noProof/>
          <w:sz w:val="21"/>
          <w:szCs w:val="22"/>
        </w:rPr>
      </w:pPr>
      <w:hyperlink w:anchor="_Toc496804184" w:history="1">
        <w:r w:rsidR="004C20CE" w:rsidRPr="00600535">
          <w:rPr>
            <w:rStyle w:val="af"/>
            <w:noProof/>
          </w:rPr>
          <w:t>2.</w:t>
        </w:r>
        <w:r w:rsidR="004C20CE">
          <w:rPr>
            <w:rFonts w:asciiTheme="minorHAnsi" w:eastAsiaTheme="minorEastAsia" w:hAnsiTheme="minorHAnsi" w:cstheme="minorBidi"/>
            <w:noProof/>
            <w:sz w:val="21"/>
            <w:szCs w:val="22"/>
          </w:rPr>
          <w:tab/>
        </w:r>
        <w:r w:rsidR="004C20CE" w:rsidRPr="00600535">
          <w:rPr>
            <w:rStyle w:val="af"/>
            <w:rFonts w:hint="eastAsia"/>
            <w:noProof/>
          </w:rPr>
          <w:t>推荐系统产品需求分析</w:t>
        </w:r>
        <w:r w:rsidR="004C20CE">
          <w:rPr>
            <w:noProof/>
            <w:webHidden/>
          </w:rPr>
          <w:tab/>
        </w:r>
        <w:r w:rsidR="004C20CE">
          <w:rPr>
            <w:noProof/>
            <w:webHidden/>
          </w:rPr>
          <w:fldChar w:fldCharType="begin"/>
        </w:r>
        <w:r w:rsidR="004C20CE">
          <w:rPr>
            <w:noProof/>
            <w:webHidden/>
          </w:rPr>
          <w:instrText xml:space="preserve"> PAGEREF _Toc496804184 \h </w:instrText>
        </w:r>
        <w:r w:rsidR="004C20CE">
          <w:rPr>
            <w:noProof/>
            <w:webHidden/>
          </w:rPr>
        </w:r>
        <w:r w:rsidR="004C20CE">
          <w:rPr>
            <w:noProof/>
            <w:webHidden/>
          </w:rPr>
          <w:fldChar w:fldCharType="separate"/>
        </w:r>
        <w:r w:rsidR="004C20CE">
          <w:rPr>
            <w:noProof/>
            <w:webHidden/>
          </w:rPr>
          <w:t>6</w:t>
        </w:r>
        <w:r w:rsidR="004C20CE">
          <w:rPr>
            <w:noProof/>
            <w:webHidden/>
          </w:rPr>
          <w:fldChar w:fldCharType="end"/>
        </w:r>
      </w:hyperlink>
    </w:p>
    <w:p w:rsidR="004C20CE" w:rsidRDefault="00806097">
      <w:pPr>
        <w:pStyle w:val="10"/>
        <w:rPr>
          <w:rFonts w:asciiTheme="minorHAnsi" w:eastAsiaTheme="minorEastAsia" w:hAnsiTheme="minorHAnsi" w:cstheme="minorBidi"/>
          <w:noProof/>
          <w:sz w:val="21"/>
          <w:szCs w:val="22"/>
        </w:rPr>
      </w:pPr>
      <w:hyperlink w:anchor="_Toc496804185" w:history="1">
        <w:r w:rsidR="004C20CE" w:rsidRPr="00600535">
          <w:rPr>
            <w:rStyle w:val="af"/>
            <w:noProof/>
          </w:rPr>
          <w:t>3.</w:t>
        </w:r>
        <w:r w:rsidR="004C20CE">
          <w:rPr>
            <w:rFonts w:asciiTheme="minorHAnsi" w:eastAsiaTheme="minorEastAsia" w:hAnsiTheme="minorHAnsi" w:cstheme="minorBidi"/>
            <w:noProof/>
            <w:sz w:val="21"/>
            <w:szCs w:val="22"/>
          </w:rPr>
          <w:tab/>
        </w:r>
        <w:r w:rsidR="004C20CE" w:rsidRPr="00600535">
          <w:rPr>
            <w:rStyle w:val="af"/>
            <w:rFonts w:hint="eastAsia"/>
            <w:noProof/>
          </w:rPr>
          <w:t>推荐系统架构图</w:t>
        </w:r>
        <w:r w:rsidR="004C20CE">
          <w:rPr>
            <w:noProof/>
            <w:webHidden/>
          </w:rPr>
          <w:tab/>
        </w:r>
        <w:r w:rsidR="004C20CE">
          <w:rPr>
            <w:noProof/>
            <w:webHidden/>
          </w:rPr>
          <w:fldChar w:fldCharType="begin"/>
        </w:r>
        <w:r w:rsidR="004C20CE">
          <w:rPr>
            <w:noProof/>
            <w:webHidden/>
          </w:rPr>
          <w:instrText xml:space="preserve"> PAGEREF _Toc496804185 \h </w:instrText>
        </w:r>
        <w:r w:rsidR="004C20CE">
          <w:rPr>
            <w:noProof/>
            <w:webHidden/>
          </w:rPr>
        </w:r>
        <w:r w:rsidR="004C20CE">
          <w:rPr>
            <w:noProof/>
            <w:webHidden/>
          </w:rPr>
          <w:fldChar w:fldCharType="separate"/>
        </w:r>
        <w:r w:rsidR="004C20CE">
          <w:rPr>
            <w:noProof/>
            <w:webHidden/>
          </w:rPr>
          <w:t>6</w:t>
        </w:r>
        <w:r w:rsidR="004C20CE">
          <w:rPr>
            <w:noProof/>
            <w:webHidden/>
          </w:rPr>
          <w:fldChar w:fldCharType="end"/>
        </w:r>
      </w:hyperlink>
    </w:p>
    <w:p w:rsidR="004C20CE" w:rsidRDefault="00806097">
      <w:pPr>
        <w:pStyle w:val="22"/>
        <w:tabs>
          <w:tab w:val="left" w:pos="1050"/>
          <w:tab w:val="right" w:leader="dot" w:pos="8296"/>
        </w:tabs>
        <w:rPr>
          <w:rFonts w:asciiTheme="minorHAnsi" w:eastAsiaTheme="minorEastAsia" w:hAnsiTheme="minorHAnsi" w:cstheme="minorBidi"/>
          <w:noProof/>
          <w:szCs w:val="22"/>
        </w:rPr>
      </w:pPr>
      <w:hyperlink w:anchor="_Toc496804186" w:history="1">
        <w:r w:rsidR="004C20CE" w:rsidRPr="00600535">
          <w:rPr>
            <w:rStyle w:val="af"/>
            <w:noProof/>
          </w:rPr>
          <w:t>3.1</w:t>
        </w:r>
        <w:r w:rsidR="004C20CE">
          <w:rPr>
            <w:rFonts w:asciiTheme="minorHAnsi" w:eastAsiaTheme="minorEastAsia" w:hAnsiTheme="minorHAnsi" w:cstheme="minorBidi"/>
            <w:noProof/>
            <w:szCs w:val="22"/>
          </w:rPr>
          <w:tab/>
        </w:r>
        <w:r w:rsidR="004C20CE" w:rsidRPr="00600535">
          <w:rPr>
            <w:rStyle w:val="af"/>
            <w:rFonts w:hint="eastAsia"/>
            <w:noProof/>
          </w:rPr>
          <w:t>业务架构图</w:t>
        </w:r>
        <w:r w:rsidR="004C20CE">
          <w:rPr>
            <w:noProof/>
            <w:webHidden/>
          </w:rPr>
          <w:tab/>
        </w:r>
        <w:r w:rsidR="004C20CE">
          <w:rPr>
            <w:noProof/>
            <w:webHidden/>
          </w:rPr>
          <w:fldChar w:fldCharType="begin"/>
        </w:r>
        <w:r w:rsidR="004C20CE">
          <w:rPr>
            <w:noProof/>
            <w:webHidden/>
          </w:rPr>
          <w:instrText xml:space="preserve"> PAGEREF _Toc496804186 \h </w:instrText>
        </w:r>
        <w:r w:rsidR="004C20CE">
          <w:rPr>
            <w:noProof/>
            <w:webHidden/>
          </w:rPr>
        </w:r>
        <w:r w:rsidR="004C20CE">
          <w:rPr>
            <w:noProof/>
            <w:webHidden/>
          </w:rPr>
          <w:fldChar w:fldCharType="separate"/>
        </w:r>
        <w:r w:rsidR="004C20CE">
          <w:rPr>
            <w:noProof/>
            <w:webHidden/>
          </w:rPr>
          <w:t>7</w:t>
        </w:r>
        <w:r w:rsidR="004C20CE">
          <w:rPr>
            <w:noProof/>
            <w:webHidden/>
          </w:rPr>
          <w:fldChar w:fldCharType="end"/>
        </w:r>
      </w:hyperlink>
    </w:p>
    <w:p w:rsidR="004C20CE" w:rsidRDefault="00806097">
      <w:pPr>
        <w:pStyle w:val="22"/>
        <w:tabs>
          <w:tab w:val="left" w:pos="1050"/>
          <w:tab w:val="right" w:leader="dot" w:pos="8296"/>
        </w:tabs>
        <w:rPr>
          <w:rFonts w:asciiTheme="minorHAnsi" w:eastAsiaTheme="minorEastAsia" w:hAnsiTheme="minorHAnsi" w:cstheme="minorBidi"/>
          <w:noProof/>
          <w:szCs w:val="22"/>
        </w:rPr>
      </w:pPr>
      <w:hyperlink w:anchor="_Toc496804187" w:history="1">
        <w:r w:rsidR="004C20CE" w:rsidRPr="00600535">
          <w:rPr>
            <w:rStyle w:val="af"/>
            <w:noProof/>
          </w:rPr>
          <w:t>3.2</w:t>
        </w:r>
        <w:r w:rsidR="004C20CE">
          <w:rPr>
            <w:rFonts w:asciiTheme="minorHAnsi" w:eastAsiaTheme="minorEastAsia" w:hAnsiTheme="minorHAnsi" w:cstheme="minorBidi"/>
            <w:noProof/>
            <w:szCs w:val="22"/>
          </w:rPr>
          <w:tab/>
        </w:r>
        <w:r w:rsidR="004C20CE" w:rsidRPr="00600535">
          <w:rPr>
            <w:rStyle w:val="af"/>
            <w:rFonts w:hint="eastAsia"/>
            <w:noProof/>
          </w:rPr>
          <w:t>技术架构图</w:t>
        </w:r>
        <w:r w:rsidR="004C20CE">
          <w:rPr>
            <w:noProof/>
            <w:webHidden/>
          </w:rPr>
          <w:tab/>
        </w:r>
        <w:r w:rsidR="004C20CE">
          <w:rPr>
            <w:noProof/>
            <w:webHidden/>
          </w:rPr>
          <w:fldChar w:fldCharType="begin"/>
        </w:r>
        <w:r w:rsidR="004C20CE">
          <w:rPr>
            <w:noProof/>
            <w:webHidden/>
          </w:rPr>
          <w:instrText xml:space="preserve"> PAGEREF _Toc496804187 \h </w:instrText>
        </w:r>
        <w:r w:rsidR="004C20CE">
          <w:rPr>
            <w:noProof/>
            <w:webHidden/>
          </w:rPr>
        </w:r>
        <w:r w:rsidR="004C20CE">
          <w:rPr>
            <w:noProof/>
            <w:webHidden/>
          </w:rPr>
          <w:fldChar w:fldCharType="separate"/>
        </w:r>
        <w:r w:rsidR="004C20CE">
          <w:rPr>
            <w:noProof/>
            <w:webHidden/>
          </w:rPr>
          <w:t>8</w:t>
        </w:r>
        <w:r w:rsidR="004C20CE">
          <w:rPr>
            <w:noProof/>
            <w:webHidden/>
          </w:rPr>
          <w:fldChar w:fldCharType="end"/>
        </w:r>
      </w:hyperlink>
    </w:p>
    <w:p w:rsidR="004C20CE" w:rsidRDefault="00806097">
      <w:pPr>
        <w:pStyle w:val="10"/>
        <w:rPr>
          <w:rFonts w:asciiTheme="minorHAnsi" w:eastAsiaTheme="minorEastAsia" w:hAnsiTheme="minorHAnsi" w:cstheme="minorBidi"/>
          <w:noProof/>
          <w:sz w:val="21"/>
          <w:szCs w:val="22"/>
        </w:rPr>
      </w:pPr>
      <w:hyperlink w:anchor="_Toc496804188" w:history="1">
        <w:r w:rsidR="004C20CE" w:rsidRPr="00600535">
          <w:rPr>
            <w:rStyle w:val="af"/>
            <w:noProof/>
          </w:rPr>
          <w:t>4.</w:t>
        </w:r>
        <w:r w:rsidR="004C20CE">
          <w:rPr>
            <w:rFonts w:asciiTheme="minorHAnsi" w:eastAsiaTheme="minorEastAsia" w:hAnsiTheme="minorHAnsi" w:cstheme="minorBidi"/>
            <w:noProof/>
            <w:sz w:val="21"/>
            <w:szCs w:val="22"/>
          </w:rPr>
          <w:tab/>
        </w:r>
        <w:r w:rsidR="004C20CE" w:rsidRPr="00600535">
          <w:rPr>
            <w:rStyle w:val="af"/>
            <w:rFonts w:hint="eastAsia"/>
            <w:noProof/>
          </w:rPr>
          <w:t>标签库</w:t>
        </w:r>
        <w:r w:rsidR="004C20CE">
          <w:rPr>
            <w:noProof/>
            <w:webHidden/>
          </w:rPr>
          <w:tab/>
        </w:r>
        <w:r w:rsidR="004C20CE">
          <w:rPr>
            <w:noProof/>
            <w:webHidden/>
          </w:rPr>
          <w:fldChar w:fldCharType="begin"/>
        </w:r>
        <w:r w:rsidR="004C20CE">
          <w:rPr>
            <w:noProof/>
            <w:webHidden/>
          </w:rPr>
          <w:instrText xml:space="preserve"> PAGEREF _Toc496804188 \h </w:instrText>
        </w:r>
        <w:r w:rsidR="004C20CE">
          <w:rPr>
            <w:noProof/>
            <w:webHidden/>
          </w:rPr>
        </w:r>
        <w:r w:rsidR="004C20CE">
          <w:rPr>
            <w:noProof/>
            <w:webHidden/>
          </w:rPr>
          <w:fldChar w:fldCharType="separate"/>
        </w:r>
        <w:r w:rsidR="004C20CE">
          <w:rPr>
            <w:noProof/>
            <w:webHidden/>
          </w:rPr>
          <w:t>9</w:t>
        </w:r>
        <w:r w:rsidR="004C20CE">
          <w:rPr>
            <w:noProof/>
            <w:webHidden/>
          </w:rPr>
          <w:fldChar w:fldCharType="end"/>
        </w:r>
      </w:hyperlink>
    </w:p>
    <w:p w:rsidR="004C20CE" w:rsidRDefault="00806097">
      <w:pPr>
        <w:pStyle w:val="22"/>
        <w:tabs>
          <w:tab w:val="left" w:pos="1050"/>
          <w:tab w:val="right" w:leader="dot" w:pos="8296"/>
        </w:tabs>
        <w:rPr>
          <w:rFonts w:asciiTheme="minorHAnsi" w:eastAsiaTheme="minorEastAsia" w:hAnsiTheme="minorHAnsi" w:cstheme="minorBidi"/>
          <w:noProof/>
          <w:szCs w:val="22"/>
        </w:rPr>
      </w:pPr>
      <w:hyperlink w:anchor="_Toc496804189" w:history="1">
        <w:r w:rsidR="004C20CE" w:rsidRPr="00600535">
          <w:rPr>
            <w:rStyle w:val="af"/>
            <w:noProof/>
          </w:rPr>
          <w:t>4.1</w:t>
        </w:r>
        <w:r w:rsidR="004C20CE">
          <w:rPr>
            <w:rFonts w:asciiTheme="minorHAnsi" w:eastAsiaTheme="minorEastAsia" w:hAnsiTheme="minorHAnsi" w:cstheme="minorBidi"/>
            <w:noProof/>
            <w:szCs w:val="22"/>
          </w:rPr>
          <w:tab/>
        </w:r>
        <w:r w:rsidR="004C20CE" w:rsidRPr="00600535">
          <w:rPr>
            <w:rStyle w:val="af"/>
            <w:rFonts w:hint="eastAsia"/>
            <w:noProof/>
          </w:rPr>
          <w:t>核心概念</w:t>
        </w:r>
        <w:r w:rsidR="004C20CE">
          <w:rPr>
            <w:noProof/>
            <w:webHidden/>
          </w:rPr>
          <w:tab/>
        </w:r>
        <w:r w:rsidR="004C20CE">
          <w:rPr>
            <w:noProof/>
            <w:webHidden/>
          </w:rPr>
          <w:fldChar w:fldCharType="begin"/>
        </w:r>
        <w:r w:rsidR="004C20CE">
          <w:rPr>
            <w:noProof/>
            <w:webHidden/>
          </w:rPr>
          <w:instrText xml:space="preserve"> PAGEREF _Toc496804189 \h </w:instrText>
        </w:r>
        <w:r w:rsidR="004C20CE">
          <w:rPr>
            <w:noProof/>
            <w:webHidden/>
          </w:rPr>
        </w:r>
        <w:r w:rsidR="004C20CE">
          <w:rPr>
            <w:noProof/>
            <w:webHidden/>
          </w:rPr>
          <w:fldChar w:fldCharType="separate"/>
        </w:r>
        <w:r w:rsidR="004C20CE">
          <w:rPr>
            <w:noProof/>
            <w:webHidden/>
          </w:rPr>
          <w:t>9</w:t>
        </w:r>
        <w:r w:rsidR="004C20CE">
          <w:rPr>
            <w:noProof/>
            <w:webHidden/>
          </w:rPr>
          <w:fldChar w:fldCharType="end"/>
        </w:r>
      </w:hyperlink>
    </w:p>
    <w:p w:rsidR="004C20CE" w:rsidRDefault="00806097">
      <w:pPr>
        <w:pStyle w:val="22"/>
        <w:tabs>
          <w:tab w:val="left" w:pos="1050"/>
          <w:tab w:val="right" w:leader="dot" w:pos="8296"/>
        </w:tabs>
        <w:rPr>
          <w:rFonts w:asciiTheme="minorHAnsi" w:eastAsiaTheme="minorEastAsia" w:hAnsiTheme="minorHAnsi" w:cstheme="minorBidi"/>
          <w:noProof/>
          <w:szCs w:val="22"/>
        </w:rPr>
      </w:pPr>
      <w:hyperlink w:anchor="_Toc496804190" w:history="1">
        <w:r w:rsidR="004C20CE" w:rsidRPr="00600535">
          <w:rPr>
            <w:rStyle w:val="af"/>
            <w:noProof/>
          </w:rPr>
          <w:t>4.2</w:t>
        </w:r>
        <w:r w:rsidR="004C20CE">
          <w:rPr>
            <w:rFonts w:asciiTheme="minorHAnsi" w:eastAsiaTheme="minorEastAsia" w:hAnsiTheme="minorHAnsi" w:cstheme="minorBidi"/>
            <w:noProof/>
            <w:szCs w:val="22"/>
          </w:rPr>
          <w:tab/>
        </w:r>
        <w:r w:rsidR="004C20CE" w:rsidRPr="00600535">
          <w:rPr>
            <w:rStyle w:val="af"/>
            <w:rFonts w:hint="eastAsia"/>
            <w:noProof/>
          </w:rPr>
          <w:t>标签提取流程</w:t>
        </w:r>
        <w:r w:rsidR="004C20CE">
          <w:rPr>
            <w:noProof/>
            <w:webHidden/>
          </w:rPr>
          <w:tab/>
        </w:r>
        <w:r w:rsidR="004C20CE">
          <w:rPr>
            <w:noProof/>
            <w:webHidden/>
          </w:rPr>
          <w:fldChar w:fldCharType="begin"/>
        </w:r>
        <w:r w:rsidR="004C20CE">
          <w:rPr>
            <w:noProof/>
            <w:webHidden/>
          </w:rPr>
          <w:instrText xml:space="preserve"> PAGEREF _Toc496804190 \h </w:instrText>
        </w:r>
        <w:r w:rsidR="004C20CE">
          <w:rPr>
            <w:noProof/>
            <w:webHidden/>
          </w:rPr>
        </w:r>
        <w:r w:rsidR="004C20CE">
          <w:rPr>
            <w:noProof/>
            <w:webHidden/>
          </w:rPr>
          <w:fldChar w:fldCharType="separate"/>
        </w:r>
        <w:r w:rsidR="004C20CE">
          <w:rPr>
            <w:noProof/>
            <w:webHidden/>
          </w:rPr>
          <w:t>10</w:t>
        </w:r>
        <w:r w:rsidR="004C20CE">
          <w:rPr>
            <w:noProof/>
            <w:webHidden/>
          </w:rPr>
          <w:fldChar w:fldCharType="end"/>
        </w:r>
      </w:hyperlink>
    </w:p>
    <w:p w:rsidR="004C20CE" w:rsidRDefault="00806097">
      <w:pPr>
        <w:pStyle w:val="22"/>
        <w:tabs>
          <w:tab w:val="left" w:pos="1050"/>
          <w:tab w:val="right" w:leader="dot" w:pos="8296"/>
        </w:tabs>
        <w:rPr>
          <w:rFonts w:asciiTheme="minorHAnsi" w:eastAsiaTheme="minorEastAsia" w:hAnsiTheme="minorHAnsi" w:cstheme="minorBidi"/>
          <w:noProof/>
          <w:szCs w:val="22"/>
        </w:rPr>
      </w:pPr>
      <w:hyperlink w:anchor="_Toc496804191" w:history="1">
        <w:r w:rsidR="004C20CE" w:rsidRPr="00600535">
          <w:rPr>
            <w:rStyle w:val="af"/>
            <w:noProof/>
          </w:rPr>
          <w:t>4.3</w:t>
        </w:r>
        <w:r w:rsidR="004C20CE">
          <w:rPr>
            <w:rFonts w:asciiTheme="minorHAnsi" w:eastAsiaTheme="minorEastAsia" w:hAnsiTheme="minorHAnsi" w:cstheme="minorBidi"/>
            <w:noProof/>
            <w:szCs w:val="22"/>
          </w:rPr>
          <w:tab/>
        </w:r>
        <w:r w:rsidR="004C20CE" w:rsidRPr="00600535">
          <w:rPr>
            <w:rStyle w:val="af"/>
            <w:rFonts w:hint="eastAsia"/>
            <w:noProof/>
          </w:rPr>
          <w:t>特性</w:t>
        </w:r>
        <w:r w:rsidR="004C20CE">
          <w:rPr>
            <w:noProof/>
            <w:webHidden/>
          </w:rPr>
          <w:tab/>
        </w:r>
        <w:r w:rsidR="004C20CE">
          <w:rPr>
            <w:noProof/>
            <w:webHidden/>
          </w:rPr>
          <w:fldChar w:fldCharType="begin"/>
        </w:r>
        <w:r w:rsidR="004C20CE">
          <w:rPr>
            <w:noProof/>
            <w:webHidden/>
          </w:rPr>
          <w:instrText xml:space="preserve"> PAGEREF _Toc496804191 \h </w:instrText>
        </w:r>
        <w:r w:rsidR="004C20CE">
          <w:rPr>
            <w:noProof/>
            <w:webHidden/>
          </w:rPr>
        </w:r>
        <w:r w:rsidR="004C20CE">
          <w:rPr>
            <w:noProof/>
            <w:webHidden/>
          </w:rPr>
          <w:fldChar w:fldCharType="separate"/>
        </w:r>
        <w:r w:rsidR="004C20CE">
          <w:rPr>
            <w:noProof/>
            <w:webHidden/>
          </w:rPr>
          <w:t>10</w:t>
        </w:r>
        <w:r w:rsidR="004C20CE">
          <w:rPr>
            <w:noProof/>
            <w:webHidden/>
          </w:rPr>
          <w:fldChar w:fldCharType="end"/>
        </w:r>
      </w:hyperlink>
    </w:p>
    <w:p w:rsidR="004C20CE" w:rsidRDefault="00806097">
      <w:pPr>
        <w:pStyle w:val="10"/>
        <w:rPr>
          <w:rFonts w:asciiTheme="minorHAnsi" w:eastAsiaTheme="minorEastAsia" w:hAnsiTheme="minorHAnsi" w:cstheme="minorBidi"/>
          <w:noProof/>
          <w:sz w:val="21"/>
          <w:szCs w:val="22"/>
        </w:rPr>
      </w:pPr>
      <w:hyperlink w:anchor="_Toc496804192" w:history="1">
        <w:r w:rsidR="004C20CE" w:rsidRPr="00600535">
          <w:rPr>
            <w:rStyle w:val="af"/>
            <w:noProof/>
          </w:rPr>
          <w:t>5.</w:t>
        </w:r>
        <w:r w:rsidR="004C20CE">
          <w:rPr>
            <w:rFonts w:asciiTheme="minorHAnsi" w:eastAsiaTheme="minorEastAsia" w:hAnsiTheme="minorHAnsi" w:cstheme="minorBidi"/>
            <w:noProof/>
            <w:sz w:val="21"/>
            <w:szCs w:val="22"/>
          </w:rPr>
          <w:tab/>
        </w:r>
        <w:r w:rsidR="004C20CE" w:rsidRPr="00600535">
          <w:rPr>
            <w:rStyle w:val="af"/>
            <w:rFonts w:hint="eastAsia"/>
            <w:noProof/>
          </w:rPr>
          <w:t>用户画像</w:t>
        </w:r>
        <w:r w:rsidR="004C20CE">
          <w:rPr>
            <w:noProof/>
            <w:webHidden/>
          </w:rPr>
          <w:tab/>
        </w:r>
        <w:r w:rsidR="004C20CE">
          <w:rPr>
            <w:noProof/>
            <w:webHidden/>
          </w:rPr>
          <w:fldChar w:fldCharType="begin"/>
        </w:r>
        <w:r w:rsidR="004C20CE">
          <w:rPr>
            <w:noProof/>
            <w:webHidden/>
          </w:rPr>
          <w:instrText xml:space="preserve"> PAGEREF _Toc496804192 \h </w:instrText>
        </w:r>
        <w:r w:rsidR="004C20CE">
          <w:rPr>
            <w:noProof/>
            <w:webHidden/>
          </w:rPr>
        </w:r>
        <w:r w:rsidR="004C20CE">
          <w:rPr>
            <w:noProof/>
            <w:webHidden/>
          </w:rPr>
          <w:fldChar w:fldCharType="separate"/>
        </w:r>
        <w:r w:rsidR="004C20CE">
          <w:rPr>
            <w:noProof/>
            <w:webHidden/>
          </w:rPr>
          <w:t>10</w:t>
        </w:r>
        <w:r w:rsidR="004C20CE">
          <w:rPr>
            <w:noProof/>
            <w:webHidden/>
          </w:rPr>
          <w:fldChar w:fldCharType="end"/>
        </w:r>
      </w:hyperlink>
    </w:p>
    <w:p w:rsidR="004C20CE" w:rsidRDefault="00806097">
      <w:pPr>
        <w:pStyle w:val="22"/>
        <w:tabs>
          <w:tab w:val="left" w:pos="1050"/>
          <w:tab w:val="right" w:leader="dot" w:pos="8296"/>
        </w:tabs>
        <w:rPr>
          <w:rFonts w:asciiTheme="minorHAnsi" w:eastAsiaTheme="minorEastAsia" w:hAnsiTheme="minorHAnsi" w:cstheme="minorBidi"/>
          <w:noProof/>
          <w:szCs w:val="22"/>
        </w:rPr>
      </w:pPr>
      <w:hyperlink w:anchor="_Toc496804193" w:history="1">
        <w:r w:rsidR="004C20CE" w:rsidRPr="00600535">
          <w:rPr>
            <w:rStyle w:val="af"/>
            <w:noProof/>
          </w:rPr>
          <w:t>5.1</w:t>
        </w:r>
        <w:r w:rsidR="004C20CE">
          <w:rPr>
            <w:rFonts w:asciiTheme="minorHAnsi" w:eastAsiaTheme="minorEastAsia" w:hAnsiTheme="minorHAnsi" w:cstheme="minorBidi"/>
            <w:noProof/>
            <w:szCs w:val="22"/>
          </w:rPr>
          <w:tab/>
        </w:r>
        <w:r w:rsidR="004C20CE" w:rsidRPr="00600535">
          <w:rPr>
            <w:rStyle w:val="af"/>
            <w:rFonts w:hint="eastAsia"/>
            <w:noProof/>
          </w:rPr>
          <w:t>用户画像计算过程推导</w:t>
        </w:r>
        <w:r w:rsidR="004C20CE">
          <w:rPr>
            <w:noProof/>
            <w:webHidden/>
          </w:rPr>
          <w:tab/>
        </w:r>
        <w:r w:rsidR="004C20CE">
          <w:rPr>
            <w:noProof/>
            <w:webHidden/>
          </w:rPr>
          <w:fldChar w:fldCharType="begin"/>
        </w:r>
        <w:r w:rsidR="004C20CE">
          <w:rPr>
            <w:noProof/>
            <w:webHidden/>
          </w:rPr>
          <w:instrText xml:space="preserve"> PAGEREF _Toc496804193 \h </w:instrText>
        </w:r>
        <w:r w:rsidR="004C20CE">
          <w:rPr>
            <w:noProof/>
            <w:webHidden/>
          </w:rPr>
        </w:r>
        <w:r w:rsidR="004C20CE">
          <w:rPr>
            <w:noProof/>
            <w:webHidden/>
          </w:rPr>
          <w:fldChar w:fldCharType="separate"/>
        </w:r>
        <w:r w:rsidR="004C20CE">
          <w:rPr>
            <w:noProof/>
            <w:webHidden/>
          </w:rPr>
          <w:t>11</w:t>
        </w:r>
        <w:r w:rsidR="004C20CE">
          <w:rPr>
            <w:noProof/>
            <w:webHidden/>
          </w:rPr>
          <w:fldChar w:fldCharType="end"/>
        </w:r>
      </w:hyperlink>
    </w:p>
    <w:p w:rsidR="004C20CE" w:rsidRDefault="00806097">
      <w:pPr>
        <w:pStyle w:val="10"/>
        <w:rPr>
          <w:rFonts w:asciiTheme="minorHAnsi" w:eastAsiaTheme="minorEastAsia" w:hAnsiTheme="minorHAnsi" w:cstheme="minorBidi"/>
          <w:noProof/>
          <w:sz w:val="21"/>
          <w:szCs w:val="22"/>
        </w:rPr>
      </w:pPr>
      <w:hyperlink w:anchor="_Toc496804194" w:history="1">
        <w:r w:rsidR="004C20CE" w:rsidRPr="00600535">
          <w:rPr>
            <w:rStyle w:val="af"/>
            <w:noProof/>
          </w:rPr>
          <w:t>6.</w:t>
        </w:r>
        <w:r w:rsidR="004C20CE">
          <w:rPr>
            <w:rFonts w:asciiTheme="minorHAnsi" w:eastAsiaTheme="minorEastAsia" w:hAnsiTheme="minorHAnsi" w:cstheme="minorBidi"/>
            <w:noProof/>
            <w:sz w:val="21"/>
            <w:szCs w:val="22"/>
          </w:rPr>
          <w:tab/>
        </w:r>
        <w:r w:rsidR="004C20CE" w:rsidRPr="00600535">
          <w:rPr>
            <w:rStyle w:val="af"/>
            <w:rFonts w:hint="eastAsia"/>
            <w:noProof/>
          </w:rPr>
          <w:t>生成推荐</w:t>
        </w:r>
        <w:r w:rsidR="004C20CE">
          <w:rPr>
            <w:noProof/>
            <w:webHidden/>
          </w:rPr>
          <w:tab/>
        </w:r>
        <w:r w:rsidR="004C20CE">
          <w:rPr>
            <w:noProof/>
            <w:webHidden/>
          </w:rPr>
          <w:fldChar w:fldCharType="begin"/>
        </w:r>
        <w:r w:rsidR="004C20CE">
          <w:rPr>
            <w:noProof/>
            <w:webHidden/>
          </w:rPr>
          <w:instrText xml:space="preserve"> PAGEREF _Toc496804194 \h </w:instrText>
        </w:r>
        <w:r w:rsidR="004C20CE">
          <w:rPr>
            <w:noProof/>
            <w:webHidden/>
          </w:rPr>
        </w:r>
        <w:r w:rsidR="004C20CE">
          <w:rPr>
            <w:noProof/>
            <w:webHidden/>
          </w:rPr>
          <w:fldChar w:fldCharType="separate"/>
        </w:r>
        <w:r w:rsidR="004C20CE">
          <w:rPr>
            <w:noProof/>
            <w:webHidden/>
          </w:rPr>
          <w:t>12</w:t>
        </w:r>
        <w:r w:rsidR="004C20CE">
          <w:rPr>
            <w:noProof/>
            <w:webHidden/>
          </w:rPr>
          <w:fldChar w:fldCharType="end"/>
        </w:r>
      </w:hyperlink>
    </w:p>
    <w:p w:rsidR="004C20CE" w:rsidRDefault="00806097">
      <w:pPr>
        <w:pStyle w:val="22"/>
        <w:tabs>
          <w:tab w:val="left" w:pos="1050"/>
          <w:tab w:val="right" w:leader="dot" w:pos="8296"/>
        </w:tabs>
        <w:rPr>
          <w:rFonts w:asciiTheme="minorHAnsi" w:eastAsiaTheme="minorEastAsia" w:hAnsiTheme="minorHAnsi" w:cstheme="minorBidi"/>
          <w:noProof/>
          <w:szCs w:val="22"/>
        </w:rPr>
      </w:pPr>
      <w:hyperlink w:anchor="_Toc496804195" w:history="1">
        <w:r w:rsidR="004C20CE" w:rsidRPr="00600535">
          <w:rPr>
            <w:rStyle w:val="af"/>
            <w:noProof/>
          </w:rPr>
          <w:t>6.1</w:t>
        </w:r>
        <w:r w:rsidR="004C20CE">
          <w:rPr>
            <w:rFonts w:asciiTheme="minorHAnsi" w:eastAsiaTheme="minorEastAsia" w:hAnsiTheme="minorHAnsi" w:cstheme="minorBidi"/>
            <w:noProof/>
            <w:szCs w:val="22"/>
          </w:rPr>
          <w:tab/>
        </w:r>
        <w:r w:rsidR="004C20CE" w:rsidRPr="00600535">
          <w:rPr>
            <w:rStyle w:val="af"/>
            <w:rFonts w:hint="eastAsia"/>
            <w:noProof/>
          </w:rPr>
          <w:t>推荐计算过程</w:t>
        </w:r>
        <w:r w:rsidR="004C20CE">
          <w:rPr>
            <w:noProof/>
            <w:webHidden/>
          </w:rPr>
          <w:tab/>
        </w:r>
        <w:r w:rsidR="004C20CE">
          <w:rPr>
            <w:noProof/>
            <w:webHidden/>
          </w:rPr>
          <w:fldChar w:fldCharType="begin"/>
        </w:r>
        <w:r w:rsidR="004C20CE">
          <w:rPr>
            <w:noProof/>
            <w:webHidden/>
          </w:rPr>
          <w:instrText xml:space="preserve"> PAGEREF _Toc496804195 \h </w:instrText>
        </w:r>
        <w:r w:rsidR="004C20CE">
          <w:rPr>
            <w:noProof/>
            <w:webHidden/>
          </w:rPr>
        </w:r>
        <w:r w:rsidR="004C20CE">
          <w:rPr>
            <w:noProof/>
            <w:webHidden/>
          </w:rPr>
          <w:fldChar w:fldCharType="separate"/>
        </w:r>
        <w:r w:rsidR="004C20CE">
          <w:rPr>
            <w:noProof/>
            <w:webHidden/>
          </w:rPr>
          <w:t>12</w:t>
        </w:r>
        <w:r w:rsidR="004C20CE">
          <w:rPr>
            <w:noProof/>
            <w:webHidden/>
          </w:rPr>
          <w:fldChar w:fldCharType="end"/>
        </w:r>
      </w:hyperlink>
    </w:p>
    <w:p w:rsidR="004C20CE" w:rsidRDefault="00806097">
      <w:pPr>
        <w:pStyle w:val="22"/>
        <w:tabs>
          <w:tab w:val="left" w:pos="1050"/>
          <w:tab w:val="right" w:leader="dot" w:pos="8296"/>
        </w:tabs>
        <w:rPr>
          <w:rFonts w:asciiTheme="minorHAnsi" w:eastAsiaTheme="minorEastAsia" w:hAnsiTheme="minorHAnsi" w:cstheme="minorBidi"/>
          <w:noProof/>
          <w:szCs w:val="22"/>
        </w:rPr>
      </w:pPr>
      <w:hyperlink w:anchor="_Toc496804196" w:history="1">
        <w:r w:rsidR="004C20CE" w:rsidRPr="00600535">
          <w:rPr>
            <w:rStyle w:val="af"/>
            <w:noProof/>
          </w:rPr>
          <w:t>6.2</w:t>
        </w:r>
        <w:r w:rsidR="004C20CE">
          <w:rPr>
            <w:rFonts w:asciiTheme="minorHAnsi" w:eastAsiaTheme="minorEastAsia" w:hAnsiTheme="minorHAnsi" w:cstheme="minorBidi"/>
            <w:noProof/>
            <w:szCs w:val="22"/>
          </w:rPr>
          <w:tab/>
        </w:r>
        <w:r w:rsidR="004C20CE" w:rsidRPr="00600535">
          <w:rPr>
            <w:rStyle w:val="af"/>
            <w:rFonts w:hint="eastAsia"/>
            <w:noProof/>
          </w:rPr>
          <w:t>名词解释</w:t>
        </w:r>
        <w:r w:rsidR="004C20CE">
          <w:rPr>
            <w:noProof/>
            <w:webHidden/>
          </w:rPr>
          <w:tab/>
        </w:r>
        <w:r w:rsidR="004C20CE">
          <w:rPr>
            <w:noProof/>
            <w:webHidden/>
          </w:rPr>
          <w:fldChar w:fldCharType="begin"/>
        </w:r>
        <w:r w:rsidR="004C20CE">
          <w:rPr>
            <w:noProof/>
            <w:webHidden/>
          </w:rPr>
          <w:instrText xml:space="preserve"> PAGEREF _Toc496804196 \h </w:instrText>
        </w:r>
        <w:r w:rsidR="004C20CE">
          <w:rPr>
            <w:noProof/>
            <w:webHidden/>
          </w:rPr>
        </w:r>
        <w:r w:rsidR="004C20CE">
          <w:rPr>
            <w:noProof/>
            <w:webHidden/>
          </w:rPr>
          <w:fldChar w:fldCharType="separate"/>
        </w:r>
        <w:r w:rsidR="004C20CE">
          <w:rPr>
            <w:noProof/>
            <w:webHidden/>
          </w:rPr>
          <w:t>13</w:t>
        </w:r>
        <w:r w:rsidR="004C20CE">
          <w:rPr>
            <w:noProof/>
            <w:webHidden/>
          </w:rPr>
          <w:fldChar w:fldCharType="end"/>
        </w:r>
      </w:hyperlink>
    </w:p>
    <w:p w:rsidR="004C20CE" w:rsidRDefault="00806097">
      <w:pPr>
        <w:pStyle w:val="22"/>
        <w:tabs>
          <w:tab w:val="left" w:pos="1050"/>
          <w:tab w:val="right" w:leader="dot" w:pos="8296"/>
        </w:tabs>
        <w:rPr>
          <w:rFonts w:asciiTheme="minorHAnsi" w:eastAsiaTheme="minorEastAsia" w:hAnsiTheme="minorHAnsi" w:cstheme="minorBidi"/>
          <w:noProof/>
          <w:szCs w:val="22"/>
        </w:rPr>
      </w:pPr>
      <w:hyperlink w:anchor="_Toc496804197" w:history="1">
        <w:r w:rsidR="004C20CE" w:rsidRPr="00600535">
          <w:rPr>
            <w:rStyle w:val="af"/>
            <w:noProof/>
          </w:rPr>
          <w:t>6.3</w:t>
        </w:r>
        <w:r w:rsidR="004C20CE">
          <w:rPr>
            <w:rFonts w:asciiTheme="minorHAnsi" w:eastAsiaTheme="minorEastAsia" w:hAnsiTheme="minorHAnsi" w:cstheme="minorBidi"/>
            <w:noProof/>
            <w:szCs w:val="22"/>
          </w:rPr>
          <w:tab/>
        </w:r>
        <w:r w:rsidR="004C20CE" w:rsidRPr="00600535">
          <w:rPr>
            <w:rStyle w:val="af"/>
            <w:rFonts w:hint="eastAsia"/>
            <w:noProof/>
          </w:rPr>
          <w:t>关键技术</w:t>
        </w:r>
        <w:r w:rsidR="004C20CE">
          <w:rPr>
            <w:noProof/>
            <w:webHidden/>
          </w:rPr>
          <w:tab/>
        </w:r>
        <w:r w:rsidR="004C20CE">
          <w:rPr>
            <w:noProof/>
            <w:webHidden/>
          </w:rPr>
          <w:fldChar w:fldCharType="begin"/>
        </w:r>
        <w:r w:rsidR="004C20CE">
          <w:rPr>
            <w:noProof/>
            <w:webHidden/>
          </w:rPr>
          <w:instrText xml:space="preserve"> PAGEREF _Toc496804197 \h </w:instrText>
        </w:r>
        <w:r w:rsidR="004C20CE">
          <w:rPr>
            <w:noProof/>
            <w:webHidden/>
          </w:rPr>
        </w:r>
        <w:r w:rsidR="004C20CE">
          <w:rPr>
            <w:noProof/>
            <w:webHidden/>
          </w:rPr>
          <w:fldChar w:fldCharType="separate"/>
        </w:r>
        <w:r w:rsidR="004C20CE">
          <w:rPr>
            <w:noProof/>
            <w:webHidden/>
          </w:rPr>
          <w:t>13</w:t>
        </w:r>
        <w:r w:rsidR="004C20CE">
          <w:rPr>
            <w:noProof/>
            <w:webHidden/>
          </w:rPr>
          <w:fldChar w:fldCharType="end"/>
        </w:r>
      </w:hyperlink>
    </w:p>
    <w:p w:rsidR="004C20CE" w:rsidRDefault="00806097">
      <w:pPr>
        <w:pStyle w:val="10"/>
        <w:rPr>
          <w:rFonts w:asciiTheme="minorHAnsi" w:eastAsiaTheme="minorEastAsia" w:hAnsiTheme="minorHAnsi" w:cstheme="minorBidi"/>
          <w:noProof/>
          <w:sz w:val="21"/>
          <w:szCs w:val="22"/>
        </w:rPr>
      </w:pPr>
      <w:hyperlink w:anchor="_Toc496804198" w:history="1">
        <w:r w:rsidR="004C20CE" w:rsidRPr="00600535">
          <w:rPr>
            <w:rStyle w:val="af"/>
            <w:noProof/>
          </w:rPr>
          <w:t>7.</w:t>
        </w:r>
        <w:r w:rsidR="004C20CE">
          <w:rPr>
            <w:rFonts w:asciiTheme="minorHAnsi" w:eastAsiaTheme="minorEastAsia" w:hAnsiTheme="minorHAnsi" w:cstheme="minorBidi"/>
            <w:noProof/>
            <w:sz w:val="21"/>
            <w:szCs w:val="22"/>
          </w:rPr>
          <w:tab/>
        </w:r>
        <w:r w:rsidR="004C20CE" w:rsidRPr="00600535">
          <w:rPr>
            <w:rStyle w:val="af"/>
            <w:rFonts w:hint="eastAsia"/>
            <w:noProof/>
          </w:rPr>
          <w:t>参考文献</w:t>
        </w:r>
        <w:r w:rsidR="004C20CE">
          <w:rPr>
            <w:noProof/>
            <w:webHidden/>
          </w:rPr>
          <w:tab/>
        </w:r>
        <w:r w:rsidR="004C20CE">
          <w:rPr>
            <w:noProof/>
            <w:webHidden/>
          </w:rPr>
          <w:fldChar w:fldCharType="begin"/>
        </w:r>
        <w:r w:rsidR="004C20CE">
          <w:rPr>
            <w:noProof/>
            <w:webHidden/>
          </w:rPr>
          <w:instrText xml:space="preserve"> PAGEREF _Toc496804198 \h </w:instrText>
        </w:r>
        <w:r w:rsidR="004C20CE">
          <w:rPr>
            <w:noProof/>
            <w:webHidden/>
          </w:rPr>
        </w:r>
        <w:r w:rsidR="004C20CE">
          <w:rPr>
            <w:noProof/>
            <w:webHidden/>
          </w:rPr>
          <w:fldChar w:fldCharType="separate"/>
        </w:r>
        <w:r w:rsidR="004C20CE">
          <w:rPr>
            <w:noProof/>
            <w:webHidden/>
          </w:rPr>
          <w:t>13</w:t>
        </w:r>
        <w:r w:rsidR="004C20CE">
          <w:rPr>
            <w:noProof/>
            <w:webHidden/>
          </w:rPr>
          <w:fldChar w:fldCharType="end"/>
        </w:r>
      </w:hyperlink>
    </w:p>
    <w:p w:rsidR="00C363C8" w:rsidRDefault="00884145">
      <w:pPr>
        <w:widowControl/>
        <w:jc w:val="left"/>
      </w:pPr>
      <w:r>
        <w:fldChar w:fldCharType="end"/>
      </w:r>
    </w:p>
    <w:p w:rsidR="00C363C8" w:rsidRDefault="00884145" w:rsidP="00E04D7B">
      <w:pPr>
        <w:widowControl/>
        <w:jc w:val="left"/>
      </w:pPr>
      <w:r>
        <w:br w:type="page"/>
      </w:r>
    </w:p>
    <w:p w:rsidR="00C363C8" w:rsidRDefault="00884145">
      <w:pPr>
        <w:pStyle w:val="1"/>
        <w:spacing w:line="360" w:lineRule="auto"/>
      </w:pPr>
      <w:bookmarkStart w:id="1" w:name="_Toc521464959"/>
      <w:bookmarkStart w:id="2" w:name="_Toc195698299"/>
      <w:bookmarkStart w:id="3" w:name="_Toc496804178"/>
      <w:r>
        <w:lastRenderedPageBreak/>
        <w:t>编写目的</w:t>
      </w:r>
      <w:bookmarkEnd w:id="1"/>
      <w:bookmarkEnd w:id="2"/>
      <w:bookmarkEnd w:id="3"/>
    </w:p>
    <w:p w:rsidR="00C363C8" w:rsidRDefault="00884145">
      <w:pPr>
        <w:spacing w:beforeLines="50" w:before="156" w:afterLines="50" w:after="156" w:line="360" w:lineRule="auto"/>
        <w:ind w:firstLineChars="200" w:firstLine="420"/>
      </w:pPr>
      <w:r>
        <w:rPr>
          <w:rFonts w:hint="eastAsia"/>
        </w:rPr>
        <w:t>此概要设计说明文档的编写目的是为了说明</w:t>
      </w:r>
      <w:r w:rsidR="0008556F">
        <w:rPr>
          <w:rFonts w:hint="eastAsia"/>
        </w:rPr>
        <w:t>内容推荐</w:t>
      </w:r>
      <w:r>
        <w:rPr>
          <w:rFonts w:hint="eastAsia"/>
        </w:rPr>
        <w:t>系统的体系架构，以及需求用例的各个功能点在架构中的体现，为项目组后续开展详细设计、系统建设与实现、系统测试提供依据。</w:t>
      </w:r>
    </w:p>
    <w:p w:rsidR="00C363C8" w:rsidRDefault="00884145">
      <w:pPr>
        <w:spacing w:beforeLines="50" w:before="156" w:afterLines="50" w:after="156" w:line="360" w:lineRule="auto"/>
        <w:ind w:firstLineChars="200" w:firstLine="420"/>
      </w:pPr>
      <w:r>
        <w:rPr>
          <w:rFonts w:hint="eastAsia"/>
        </w:rPr>
        <w:t>本概要设计说明书适用于</w:t>
      </w:r>
      <w:r w:rsidR="0008556F">
        <w:rPr>
          <w:rFonts w:hint="eastAsia"/>
        </w:rPr>
        <w:t>内容推荐系统</w:t>
      </w:r>
      <w:r>
        <w:rPr>
          <w:rFonts w:hint="eastAsia"/>
        </w:rPr>
        <w:t>详细设计、开发、测试等研究开发工作。</w:t>
      </w:r>
    </w:p>
    <w:p w:rsidR="00C363C8" w:rsidRPr="007B2421" w:rsidRDefault="00884145" w:rsidP="007B2421">
      <w:pPr>
        <w:spacing w:beforeLines="50" w:before="156" w:afterLines="50" w:after="156" w:line="360" w:lineRule="auto"/>
        <w:ind w:firstLineChars="200" w:firstLine="420"/>
      </w:pPr>
      <w:r>
        <w:rPr>
          <w:rFonts w:hint="eastAsia"/>
        </w:rPr>
        <w:t>本文档的预期读者包括支持本项目的领导和负责人员；详细设计、开发、测试</w:t>
      </w:r>
      <w:r>
        <w:t>人员</w:t>
      </w:r>
      <w:r>
        <w:rPr>
          <w:rFonts w:hint="eastAsia"/>
        </w:rPr>
        <w:t>及</w:t>
      </w:r>
      <w:r>
        <w:t>文档</w:t>
      </w:r>
      <w:r>
        <w:rPr>
          <w:rFonts w:hint="eastAsia"/>
        </w:rPr>
        <w:t>编写人员；</w:t>
      </w:r>
      <w:r>
        <w:t>项目管理人员</w:t>
      </w:r>
      <w:r>
        <w:rPr>
          <w:rFonts w:hint="eastAsia"/>
        </w:rPr>
        <w:t>；参与项目实施的相关工作人员等。</w:t>
      </w:r>
    </w:p>
    <w:p w:rsidR="00C363C8" w:rsidRDefault="00884145">
      <w:pPr>
        <w:pStyle w:val="2"/>
        <w:numPr>
          <w:ilvl w:val="1"/>
          <w:numId w:val="3"/>
        </w:numPr>
      </w:pPr>
      <w:bookmarkStart w:id="4" w:name="_Toc195698300"/>
      <w:bookmarkStart w:id="5" w:name="_Toc496804179"/>
      <w:r>
        <w:t>术语与缩略词</w:t>
      </w:r>
      <w:bookmarkEnd w:id="4"/>
      <w:bookmarkEnd w:id="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76"/>
        <w:gridCol w:w="6146"/>
      </w:tblGrid>
      <w:tr w:rsidR="00C363C8">
        <w:trPr>
          <w:jc w:val="center"/>
        </w:trPr>
        <w:tc>
          <w:tcPr>
            <w:tcW w:w="2376" w:type="dxa"/>
            <w:shd w:val="clear" w:color="auto" w:fill="B8CCE4"/>
          </w:tcPr>
          <w:p w:rsidR="00C363C8" w:rsidRDefault="00884145">
            <w:pPr>
              <w:pStyle w:val="QB"/>
              <w:adjustRightInd w:val="0"/>
              <w:spacing w:line="360" w:lineRule="auto"/>
              <w:ind w:firstLine="361"/>
              <w:jc w:val="left"/>
              <w:rPr>
                <w:rFonts w:hAnsi="宋体"/>
                <w:b/>
                <w:color w:val="000000"/>
                <w:sz w:val="18"/>
                <w:szCs w:val="18"/>
              </w:rPr>
            </w:pPr>
            <w:r>
              <w:rPr>
                <w:rFonts w:hAnsi="宋体" w:hint="eastAsia"/>
                <w:b/>
                <w:color w:val="000000"/>
                <w:sz w:val="18"/>
                <w:szCs w:val="18"/>
              </w:rPr>
              <w:t>词语</w:t>
            </w:r>
          </w:p>
        </w:tc>
        <w:tc>
          <w:tcPr>
            <w:tcW w:w="6146" w:type="dxa"/>
            <w:shd w:val="clear" w:color="auto" w:fill="B8CCE4"/>
          </w:tcPr>
          <w:p w:rsidR="00C363C8" w:rsidRDefault="00884145">
            <w:pPr>
              <w:pStyle w:val="QB"/>
              <w:adjustRightInd w:val="0"/>
              <w:spacing w:line="360" w:lineRule="auto"/>
              <w:ind w:firstLine="361"/>
              <w:jc w:val="left"/>
              <w:rPr>
                <w:rFonts w:hAnsi="宋体"/>
                <w:b/>
                <w:color w:val="000000"/>
                <w:sz w:val="18"/>
                <w:szCs w:val="18"/>
              </w:rPr>
            </w:pPr>
            <w:r>
              <w:rPr>
                <w:rFonts w:hAnsi="宋体" w:hint="eastAsia"/>
                <w:b/>
                <w:color w:val="000000"/>
                <w:sz w:val="18"/>
                <w:szCs w:val="18"/>
              </w:rPr>
              <w:t>解释</w:t>
            </w:r>
          </w:p>
        </w:tc>
      </w:tr>
      <w:tr w:rsidR="00C363C8">
        <w:trPr>
          <w:jc w:val="center"/>
        </w:trPr>
        <w:tc>
          <w:tcPr>
            <w:tcW w:w="2376" w:type="dxa"/>
          </w:tcPr>
          <w:p w:rsidR="00C363C8" w:rsidRDefault="00733054">
            <w:pPr>
              <w:pStyle w:val="QB"/>
              <w:adjustRightInd w:val="0"/>
              <w:spacing w:line="360" w:lineRule="auto"/>
              <w:ind w:firstLine="360"/>
              <w:jc w:val="left"/>
              <w:rPr>
                <w:rFonts w:hAnsi="宋体"/>
                <w:color w:val="000000"/>
                <w:sz w:val="18"/>
                <w:szCs w:val="18"/>
              </w:rPr>
            </w:pPr>
            <w:r w:rsidRPr="00303CAB">
              <w:rPr>
                <w:rFonts w:hAnsi="宋体" w:hint="eastAsia"/>
                <w:color w:val="000000"/>
                <w:sz w:val="18"/>
                <w:szCs w:val="18"/>
              </w:rPr>
              <w:t>Hadoop</w:t>
            </w:r>
          </w:p>
        </w:tc>
        <w:tc>
          <w:tcPr>
            <w:tcW w:w="6146" w:type="dxa"/>
          </w:tcPr>
          <w:p w:rsidR="00C363C8" w:rsidRDefault="00256C0E">
            <w:pPr>
              <w:pStyle w:val="QB"/>
              <w:adjustRightInd w:val="0"/>
              <w:spacing w:line="360" w:lineRule="auto"/>
              <w:ind w:firstLineChars="0" w:firstLine="0"/>
              <w:jc w:val="left"/>
              <w:rPr>
                <w:rFonts w:hAnsi="宋体"/>
                <w:color w:val="000000"/>
                <w:sz w:val="18"/>
                <w:szCs w:val="18"/>
              </w:rPr>
            </w:pPr>
            <w:r w:rsidRPr="00EB3F0F">
              <w:rPr>
                <w:rFonts w:hAnsi="宋体"/>
                <w:color w:val="000000"/>
                <w:sz w:val="18"/>
                <w:szCs w:val="18"/>
              </w:rPr>
              <w:t>Hadoop is a framework that allows for the distributed processing of large data sets across clusters of computers using simple programming models</w:t>
            </w:r>
          </w:p>
        </w:tc>
      </w:tr>
      <w:tr w:rsidR="00733054">
        <w:trPr>
          <w:jc w:val="center"/>
        </w:trPr>
        <w:tc>
          <w:tcPr>
            <w:tcW w:w="2376" w:type="dxa"/>
          </w:tcPr>
          <w:p w:rsidR="00733054" w:rsidRDefault="00733054">
            <w:pPr>
              <w:pStyle w:val="QB"/>
              <w:adjustRightInd w:val="0"/>
              <w:spacing w:line="360" w:lineRule="auto"/>
              <w:ind w:firstLine="360"/>
              <w:jc w:val="left"/>
              <w:rPr>
                <w:rFonts w:hAnsi="宋体"/>
                <w:color w:val="000000"/>
                <w:sz w:val="18"/>
                <w:szCs w:val="18"/>
              </w:rPr>
            </w:pPr>
            <w:r>
              <w:rPr>
                <w:rFonts w:hAnsi="宋体" w:hint="eastAsia"/>
                <w:color w:val="000000"/>
                <w:sz w:val="18"/>
                <w:szCs w:val="18"/>
              </w:rPr>
              <w:t>HDFS</w:t>
            </w:r>
          </w:p>
        </w:tc>
        <w:tc>
          <w:tcPr>
            <w:tcW w:w="6146" w:type="dxa"/>
          </w:tcPr>
          <w:p w:rsidR="00733054" w:rsidRPr="00303CAB" w:rsidRDefault="00256C0E">
            <w:pPr>
              <w:pStyle w:val="QB"/>
              <w:adjustRightInd w:val="0"/>
              <w:spacing w:line="360" w:lineRule="auto"/>
              <w:ind w:firstLineChars="0" w:firstLine="0"/>
              <w:jc w:val="left"/>
              <w:rPr>
                <w:rFonts w:hAnsi="宋体"/>
                <w:color w:val="000000"/>
                <w:sz w:val="18"/>
                <w:szCs w:val="18"/>
              </w:rPr>
            </w:pPr>
            <w:r w:rsidRPr="00256C0E">
              <w:rPr>
                <w:rFonts w:hAnsi="宋体"/>
                <w:color w:val="000000"/>
                <w:sz w:val="18"/>
                <w:szCs w:val="18"/>
              </w:rPr>
              <w:t>Hadoop Distributed File System</w:t>
            </w:r>
          </w:p>
        </w:tc>
      </w:tr>
      <w:tr w:rsidR="00C363C8">
        <w:trPr>
          <w:jc w:val="center"/>
        </w:trPr>
        <w:tc>
          <w:tcPr>
            <w:tcW w:w="2376" w:type="dxa"/>
          </w:tcPr>
          <w:p w:rsidR="00C363C8" w:rsidRDefault="00ED177A">
            <w:pPr>
              <w:pStyle w:val="QB"/>
              <w:adjustRightInd w:val="0"/>
              <w:spacing w:line="360" w:lineRule="auto"/>
              <w:ind w:firstLine="360"/>
              <w:jc w:val="left"/>
              <w:rPr>
                <w:rFonts w:hAnsi="宋体"/>
                <w:color w:val="000000"/>
                <w:sz w:val="18"/>
                <w:szCs w:val="18"/>
              </w:rPr>
            </w:pPr>
            <w:r>
              <w:rPr>
                <w:rFonts w:hAnsi="宋体" w:hint="eastAsia"/>
                <w:color w:val="000000"/>
                <w:sz w:val="18"/>
                <w:szCs w:val="18"/>
              </w:rPr>
              <w:t>Hbase</w:t>
            </w:r>
          </w:p>
        </w:tc>
        <w:tc>
          <w:tcPr>
            <w:tcW w:w="6146" w:type="dxa"/>
          </w:tcPr>
          <w:p w:rsidR="00C363C8" w:rsidRDefault="00256C0E">
            <w:pPr>
              <w:pStyle w:val="QB"/>
              <w:adjustRightInd w:val="0"/>
              <w:spacing w:line="360" w:lineRule="auto"/>
              <w:ind w:firstLineChars="0" w:firstLine="0"/>
              <w:jc w:val="left"/>
              <w:rPr>
                <w:rFonts w:hAnsi="宋体"/>
                <w:color w:val="000000"/>
                <w:sz w:val="18"/>
                <w:szCs w:val="18"/>
              </w:rPr>
            </w:pPr>
            <w:r>
              <w:rPr>
                <w:rFonts w:hAnsi="宋体"/>
                <w:color w:val="000000"/>
                <w:sz w:val="18"/>
                <w:szCs w:val="18"/>
              </w:rPr>
              <w:t>HBase</w:t>
            </w:r>
            <w:r w:rsidRPr="00B971E7">
              <w:rPr>
                <w:rFonts w:hAnsi="宋体"/>
                <w:color w:val="000000"/>
                <w:sz w:val="18"/>
                <w:szCs w:val="18"/>
              </w:rPr>
              <w:t xml:space="preserve"> is the Hadoop database, a distributed, scalable, big data</w:t>
            </w:r>
            <w:r>
              <w:rPr>
                <w:rFonts w:hAnsi="宋体" w:hint="eastAsia"/>
                <w:color w:val="000000"/>
                <w:sz w:val="18"/>
                <w:szCs w:val="18"/>
              </w:rPr>
              <w:t xml:space="preserve"> </w:t>
            </w:r>
            <w:r w:rsidRPr="00B971E7">
              <w:rPr>
                <w:rFonts w:hAnsi="宋体"/>
                <w:color w:val="000000"/>
                <w:sz w:val="18"/>
                <w:szCs w:val="18"/>
              </w:rPr>
              <w:t>store</w:t>
            </w:r>
          </w:p>
        </w:tc>
      </w:tr>
      <w:tr w:rsidR="00C363C8">
        <w:trPr>
          <w:jc w:val="center"/>
        </w:trPr>
        <w:tc>
          <w:tcPr>
            <w:tcW w:w="2376" w:type="dxa"/>
          </w:tcPr>
          <w:p w:rsidR="00C363C8" w:rsidRDefault="00ED177A">
            <w:pPr>
              <w:pStyle w:val="QB"/>
              <w:adjustRightInd w:val="0"/>
              <w:spacing w:line="360" w:lineRule="auto"/>
              <w:ind w:firstLine="360"/>
              <w:jc w:val="left"/>
              <w:rPr>
                <w:rFonts w:hAnsi="宋体"/>
                <w:color w:val="000000"/>
                <w:sz w:val="18"/>
                <w:szCs w:val="18"/>
              </w:rPr>
            </w:pPr>
            <w:r>
              <w:rPr>
                <w:rFonts w:hAnsi="宋体" w:hint="eastAsia"/>
                <w:color w:val="000000"/>
                <w:sz w:val="18"/>
                <w:szCs w:val="18"/>
              </w:rPr>
              <w:t>Spark</w:t>
            </w:r>
          </w:p>
        </w:tc>
        <w:tc>
          <w:tcPr>
            <w:tcW w:w="6146" w:type="dxa"/>
          </w:tcPr>
          <w:p w:rsidR="00C363C8" w:rsidRDefault="00256C0E">
            <w:pPr>
              <w:pStyle w:val="QB"/>
              <w:adjustRightInd w:val="0"/>
              <w:spacing w:line="360" w:lineRule="auto"/>
              <w:ind w:firstLineChars="0" w:firstLine="0"/>
              <w:jc w:val="left"/>
              <w:rPr>
                <w:rFonts w:hAnsi="宋体"/>
                <w:color w:val="000000"/>
                <w:sz w:val="18"/>
                <w:szCs w:val="18"/>
              </w:rPr>
            </w:pPr>
            <w:r>
              <w:rPr>
                <w:rFonts w:hAnsi="宋体"/>
                <w:color w:val="000000"/>
                <w:sz w:val="18"/>
                <w:szCs w:val="18"/>
              </w:rPr>
              <w:t>Spark</w:t>
            </w:r>
            <w:r w:rsidRPr="00B971E7">
              <w:rPr>
                <w:rFonts w:hAnsi="宋体"/>
                <w:color w:val="000000"/>
                <w:sz w:val="18"/>
                <w:szCs w:val="18"/>
              </w:rPr>
              <w:t xml:space="preserve"> is a fast and general engine for large-scale data processing</w:t>
            </w:r>
          </w:p>
        </w:tc>
      </w:tr>
      <w:tr w:rsidR="009F5F49">
        <w:trPr>
          <w:jc w:val="center"/>
        </w:trPr>
        <w:tc>
          <w:tcPr>
            <w:tcW w:w="2376" w:type="dxa"/>
          </w:tcPr>
          <w:p w:rsidR="009F5F49" w:rsidRDefault="009F5F49">
            <w:pPr>
              <w:pStyle w:val="QB"/>
              <w:adjustRightInd w:val="0"/>
              <w:spacing w:line="360" w:lineRule="auto"/>
              <w:ind w:firstLine="360"/>
              <w:jc w:val="left"/>
              <w:rPr>
                <w:rFonts w:hAnsi="宋体"/>
                <w:color w:val="000000"/>
                <w:sz w:val="18"/>
                <w:szCs w:val="18"/>
              </w:rPr>
            </w:pPr>
            <w:r>
              <w:rPr>
                <w:rFonts w:hAnsi="宋体" w:hint="eastAsia"/>
                <w:color w:val="000000"/>
                <w:sz w:val="18"/>
                <w:szCs w:val="18"/>
              </w:rPr>
              <w:t>Hive</w:t>
            </w:r>
          </w:p>
        </w:tc>
        <w:tc>
          <w:tcPr>
            <w:tcW w:w="6146" w:type="dxa"/>
          </w:tcPr>
          <w:p w:rsidR="009F5F49" w:rsidRDefault="009F5F49">
            <w:pPr>
              <w:pStyle w:val="QB"/>
              <w:adjustRightInd w:val="0"/>
              <w:spacing w:line="360" w:lineRule="auto"/>
              <w:ind w:firstLineChars="0" w:firstLine="0"/>
              <w:jc w:val="left"/>
              <w:rPr>
                <w:rFonts w:hAnsi="宋体"/>
                <w:color w:val="000000"/>
                <w:sz w:val="18"/>
                <w:szCs w:val="18"/>
              </w:rPr>
            </w:pPr>
            <w:r w:rsidRPr="00303CAB">
              <w:rPr>
                <w:rFonts w:hAnsi="宋体" w:hint="eastAsia"/>
                <w:color w:val="000000"/>
                <w:sz w:val="18"/>
                <w:szCs w:val="18"/>
              </w:rPr>
              <w:t>基于Hadoop的一个数据仓库工具，可以将结构化的数据文件映射为一张数据库表，并提供简单的sql查询功能</w:t>
            </w:r>
          </w:p>
        </w:tc>
      </w:tr>
      <w:tr w:rsidR="00C363C8">
        <w:trPr>
          <w:jc w:val="center"/>
        </w:trPr>
        <w:tc>
          <w:tcPr>
            <w:tcW w:w="2376" w:type="dxa"/>
          </w:tcPr>
          <w:p w:rsidR="00C363C8" w:rsidRDefault="00ED177A">
            <w:pPr>
              <w:pStyle w:val="QB"/>
              <w:adjustRightInd w:val="0"/>
              <w:spacing w:line="360" w:lineRule="auto"/>
              <w:ind w:firstLine="360"/>
              <w:jc w:val="left"/>
              <w:rPr>
                <w:rFonts w:hAnsi="宋体"/>
                <w:color w:val="000000"/>
                <w:sz w:val="18"/>
                <w:szCs w:val="18"/>
              </w:rPr>
            </w:pPr>
            <w:r>
              <w:rPr>
                <w:rFonts w:hAnsi="宋体" w:hint="eastAsia"/>
                <w:color w:val="000000"/>
                <w:sz w:val="18"/>
                <w:szCs w:val="18"/>
              </w:rPr>
              <w:t>Redis</w:t>
            </w:r>
          </w:p>
        </w:tc>
        <w:tc>
          <w:tcPr>
            <w:tcW w:w="6146" w:type="dxa"/>
          </w:tcPr>
          <w:p w:rsidR="00C363C8" w:rsidRDefault="00303CAB">
            <w:pPr>
              <w:pStyle w:val="QB"/>
              <w:adjustRightInd w:val="0"/>
              <w:spacing w:line="360" w:lineRule="auto"/>
              <w:ind w:firstLineChars="0" w:firstLine="0"/>
              <w:jc w:val="left"/>
              <w:rPr>
                <w:rFonts w:hAnsi="宋体"/>
                <w:color w:val="000000"/>
                <w:sz w:val="18"/>
                <w:szCs w:val="18"/>
              </w:rPr>
            </w:pPr>
            <w:r w:rsidRPr="00303CAB">
              <w:rPr>
                <w:rFonts w:hAnsi="宋体" w:hint="eastAsia"/>
                <w:color w:val="000000"/>
                <w:sz w:val="18"/>
                <w:szCs w:val="18"/>
              </w:rPr>
              <w:t>一个开源的使用ANSI C语言编写、支持网络、可基于内存亦可持久化的日志型、Key-Value数据库</w:t>
            </w:r>
          </w:p>
        </w:tc>
      </w:tr>
      <w:tr w:rsidR="00C363C8">
        <w:trPr>
          <w:jc w:val="center"/>
        </w:trPr>
        <w:tc>
          <w:tcPr>
            <w:tcW w:w="2376" w:type="dxa"/>
          </w:tcPr>
          <w:p w:rsidR="00C363C8" w:rsidRDefault="00ED177A">
            <w:pPr>
              <w:pStyle w:val="QB"/>
              <w:adjustRightInd w:val="0"/>
              <w:spacing w:line="360" w:lineRule="auto"/>
              <w:ind w:firstLine="360"/>
              <w:jc w:val="left"/>
              <w:rPr>
                <w:rFonts w:hAnsi="宋体"/>
                <w:color w:val="000000"/>
                <w:sz w:val="18"/>
                <w:szCs w:val="18"/>
              </w:rPr>
            </w:pPr>
            <w:r>
              <w:rPr>
                <w:rFonts w:hAnsi="宋体" w:hint="eastAsia"/>
                <w:color w:val="000000"/>
                <w:sz w:val="18"/>
                <w:szCs w:val="18"/>
              </w:rPr>
              <w:t>Scala</w:t>
            </w:r>
          </w:p>
        </w:tc>
        <w:tc>
          <w:tcPr>
            <w:tcW w:w="6146" w:type="dxa"/>
          </w:tcPr>
          <w:p w:rsidR="00C363C8" w:rsidRDefault="00303CAB">
            <w:pPr>
              <w:pStyle w:val="QB"/>
              <w:adjustRightInd w:val="0"/>
              <w:spacing w:line="360" w:lineRule="auto"/>
              <w:ind w:firstLineChars="0" w:firstLine="0"/>
              <w:jc w:val="left"/>
              <w:rPr>
                <w:rFonts w:hAnsi="宋体"/>
                <w:color w:val="000000"/>
                <w:sz w:val="18"/>
                <w:szCs w:val="18"/>
              </w:rPr>
            </w:pPr>
            <w:r w:rsidRPr="00303CAB">
              <w:rPr>
                <w:rFonts w:hAnsi="宋体" w:hint="eastAsia"/>
                <w:color w:val="000000"/>
                <w:sz w:val="18"/>
                <w:szCs w:val="18"/>
              </w:rPr>
              <w:t>一门多范式的编程语言，一种类似java的编程语言，设计初衷是实现可伸缩的语言、并集成面向对象编程和函数式编程的各种特性</w:t>
            </w:r>
          </w:p>
        </w:tc>
      </w:tr>
      <w:tr w:rsidR="002620CB">
        <w:trPr>
          <w:jc w:val="center"/>
        </w:trPr>
        <w:tc>
          <w:tcPr>
            <w:tcW w:w="2376" w:type="dxa"/>
          </w:tcPr>
          <w:p w:rsidR="002620CB" w:rsidRDefault="002620CB">
            <w:pPr>
              <w:pStyle w:val="QB"/>
              <w:adjustRightInd w:val="0"/>
              <w:spacing w:line="360" w:lineRule="auto"/>
              <w:ind w:firstLine="360"/>
              <w:jc w:val="left"/>
              <w:rPr>
                <w:rFonts w:hAnsi="宋体"/>
                <w:color w:val="000000"/>
                <w:sz w:val="18"/>
                <w:szCs w:val="18"/>
              </w:rPr>
            </w:pPr>
            <w:r>
              <w:rPr>
                <w:rFonts w:hAnsi="宋体" w:hint="eastAsia"/>
                <w:color w:val="000000"/>
                <w:sz w:val="18"/>
                <w:szCs w:val="18"/>
              </w:rPr>
              <w:t>余弦相似度</w:t>
            </w:r>
          </w:p>
        </w:tc>
        <w:tc>
          <w:tcPr>
            <w:tcW w:w="6146" w:type="dxa"/>
          </w:tcPr>
          <w:p w:rsidR="002620CB" w:rsidRPr="00303CAB" w:rsidRDefault="002620CB">
            <w:pPr>
              <w:pStyle w:val="QB"/>
              <w:adjustRightInd w:val="0"/>
              <w:spacing w:line="360" w:lineRule="auto"/>
              <w:ind w:firstLineChars="0" w:firstLine="0"/>
              <w:jc w:val="left"/>
              <w:rPr>
                <w:rFonts w:hAnsi="宋体"/>
                <w:color w:val="000000"/>
                <w:sz w:val="18"/>
                <w:szCs w:val="18"/>
              </w:rPr>
            </w:pPr>
            <w:r w:rsidRPr="00303CAB">
              <w:rPr>
                <w:rFonts w:hAnsi="宋体" w:hint="eastAsia"/>
                <w:color w:val="000000"/>
                <w:sz w:val="18"/>
                <w:szCs w:val="18"/>
              </w:rPr>
              <w:t>通过计算两个向量的夹角余弦值来评估他们的相似度</w:t>
            </w:r>
          </w:p>
        </w:tc>
      </w:tr>
      <w:tr w:rsidR="00C363C8">
        <w:trPr>
          <w:jc w:val="center"/>
        </w:trPr>
        <w:tc>
          <w:tcPr>
            <w:tcW w:w="2376" w:type="dxa"/>
          </w:tcPr>
          <w:p w:rsidR="00C363C8" w:rsidRDefault="00303CAB">
            <w:pPr>
              <w:pStyle w:val="QB"/>
              <w:adjustRightInd w:val="0"/>
              <w:spacing w:line="360" w:lineRule="auto"/>
              <w:ind w:firstLine="360"/>
              <w:jc w:val="left"/>
              <w:rPr>
                <w:rFonts w:hAnsi="宋体"/>
                <w:color w:val="000000"/>
                <w:sz w:val="18"/>
                <w:szCs w:val="18"/>
              </w:rPr>
            </w:pPr>
            <w:r>
              <w:rPr>
                <w:rFonts w:hAnsi="宋体" w:hint="eastAsia"/>
                <w:color w:val="000000"/>
                <w:sz w:val="18"/>
                <w:szCs w:val="18"/>
              </w:rPr>
              <w:t>中文</w:t>
            </w:r>
            <w:r w:rsidR="005F1A15">
              <w:rPr>
                <w:rFonts w:hAnsi="宋体" w:hint="eastAsia"/>
                <w:color w:val="000000"/>
                <w:sz w:val="18"/>
                <w:szCs w:val="18"/>
              </w:rPr>
              <w:t>分词</w:t>
            </w:r>
          </w:p>
        </w:tc>
        <w:tc>
          <w:tcPr>
            <w:tcW w:w="6146" w:type="dxa"/>
          </w:tcPr>
          <w:p w:rsidR="00C363C8" w:rsidRDefault="00303CAB">
            <w:pPr>
              <w:pStyle w:val="QB"/>
              <w:adjustRightInd w:val="0"/>
              <w:spacing w:line="360" w:lineRule="auto"/>
              <w:ind w:firstLineChars="0" w:firstLine="0"/>
              <w:jc w:val="left"/>
              <w:rPr>
                <w:rFonts w:hAnsi="宋体"/>
                <w:color w:val="000000"/>
                <w:sz w:val="18"/>
                <w:szCs w:val="18"/>
              </w:rPr>
            </w:pPr>
            <w:r w:rsidRPr="00303CAB">
              <w:rPr>
                <w:rFonts w:hAnsi="宋体" w:hint="eastAsia"/>
                <w:color w:val="000000"/>
                <w:sz w:val="18"/>
                <w:szCs w:val="18"/>
              </w:rPr>
              <w:t>将一个汉字序列切分成一个一个单独的词</w:t>
            </w:r>
          </w:p>
        </w:tc>
      </w:tr>
      <w:tr w:rsidR="00C363C8">
        <w:trPr>
          <w:jc w:val="center"/>
        </w:trPr>
        <w:tc>
          <w:tcPr>
            <w:tcW w:w="2376" w:type="dxa"/>
          </w:tcPr>
          <w:p w:rsidR="00C363C8" w:rsidRDefault="00ED177A" w:rsidP="00ED177A">
            <w:pPr>
              <w:pStyle w:val="QB"/>
              <w:adjustRightInd w:val="0"/>
              <w:spacing w:line="360" w:lineRule="auto"/>
              <w:ind w:firstLineChars="111"/>
              <w:jc w:val="left"/>
              <w:rPr>
                <w:rFonts w:hAnsi="宋体"/>
                <w:color w:val="000000"/>
                <w:sz w:val="18"/>
                <w:szCs w:val="18"/>
              </w:rPr>
            </w:pPr>
            <w:r>
              <w:rPr>
                <w:rFonts w:hAnsi="宋体" w:hint="eastAsia"/>
                <w:color w:val="000000"/>
                <w:sz w:val="18"/>
                <w:szCs w:val="18"/>
              </w:rPr>
              <w:t xml:space="preserve">  </w:t>
            </w:r>
            <w:r w:rsidR="005F1A15">
              <w:rPr>
                <w:rFonts w:hAnsi="宋体" w:hint="eastAsia"/>
                <w:color w:val="000000"/>
                <w:sz w:val="18"/>
                <w:szCs w:val="18"/>
              </w:rPr>
              <w:t>TextRank</w:t>
            </w:r>
          </w:p>
        </w:tc>
        <w:tc>
          <w:tcPr>
            <w:tcW w:w="6146" w:type="dxa"/>
          </w:tcPr>
          <w:p w:rsidR="00C363C8" w:rsidRDefault="00303CAB">
            <w:pPr>
              <w:pStyle w:val="QB"/>
              <w:adjustRightInd w:val="0"/>
              <w:spacing w:line="360" w:lineRule="auto"/>
              <w:ind w:firstLineChars="0" w:firstLine="0"/>
              <w:jc w:val="left"/>
              <w:rPr>
                <w:rFonts w:hAnsi="宋体"/>
                <w:color w:val="000000"/>
                <w:sz w:val="18"/>
                <w:szCs w:val="18"/>
              </w:rPr>
            </w:pPr>
            <w:r w:rsidRPr="00303CAB">
              <w:rPr>
                <w:rFonts w:hAnsi="宋体" w:hint="eastAsia"/>
                <w:color w:val="000000"/>
                <w:sz w:val="18"/>
                <w:szCs w:val="18"/>
              </w:rPr>
              <w:t>TextRank 算法是一种用于文本的基于图的排序算法。其基本思想来源于谷歌的 PageRank算法, 通过把文本分割成若干组成单元(单词、句子)并建立图模型, 利用投票机制对文本中的重要成分进行排序, 仅利用单篇文档本</w:t>
            </w:r>
            <w:r w:rsidRPr="00303CAB">
              <w:rPr>
                <w:rFonts w:hAnsi="宋体" w:hint="eastAsia"/>
                <w:color w:val="000000"/>
                <w:sz w:val="18"/>
                <w:szCs w:val="18"/>
              </w:rPr>
              <w:lastRenderedPageBreak/>
              <w:t>身的信息即可实现关键词提取、文摘</w:t>
            </w:r>
          </w:p>
        </w:tc>
      </w:tr>
      <w:tr w:rsidR="00C363C8">
        <w:trPr>
          <w:jc w:val="center"/>
        </w:trPr>
        <w:tc>
          <w:tcPr>
            <w:tcW w:w="2376" w:type="dxa"/>
          </w:tcPr>
          <w:p w:rsidR="00C363C8" w:rsidRDefault="00884145">
            <w:pPr>
              <w:pStyle w:val="QB"/>
              <w:adjustRightInd w:val="0"/>
              <w:spacing w:line="360" w:lineRule="auto"/>
              <w:ind w:firstLine="360"/>
              <w:jc w:val="left"/>
              <w:rPr>
                <w:rFonts w:hAnsi="宋体"/>
                <w:color w:val="000000"/>
                <w:sz w:val="18"/>
                <w:szCs w:val="18"/>
              </w:rPr>
            </w:pPr>
            <w:r>
              <w:rPr>
                <w:rFonts w:hAnsi="宋体" w:hint="eastAsia"/>
                <w:sz w:val="18"/>
                <w:szCs w:val="18"/>
                <w:lang w:val="zh-CN"/>
              </w:rPr>
              <w:lastRenderedPageBreak/>
              <w:t>业务架构</w:t>
            </w:r>
          </w:p>
        </w:tc>
        <w:tc>
          <w:tcPr>
            <w:tcW w:w="6146" w:type="dxa"/>
          </w:tcPr>
          <w:p w:rsidR="00C363C8" w:rsidRDefault="00884145">
            <w:pPr>
              <w:pStyle w:val="QB"/>
              <w:adjustRightInd w:val="0"/>
              <w:spacing w:line="360" w:lineRule="auto"/>
              <w:ind w:firstLineChars="0" w:firstLine="0"/>
              <w:jc w:val="left"/>
              <w:rPr>
                <w:rFonts w:hAnsi="宋体"/>
                <w:color w:val="000000"/>
                <w:sz w:val="18"/>
                <w:szCs w:val="18"/>
              </w:rPr>
            </w:pPr>
            <w:r>
              <w:rPr>
                <w:rFonts w:hAnsi="宋体" w:hint="eastAsia"/>
                <w:sz w:val="18"/>
                <w:szCs w:val="18"/>
                <w:lang w:val="zh-CN"/>
              </w:rPr>
              <w:t>信息化总体架构的起点，业务架构定义了在总体企业战略指导下希望实现的业务能力及其关系。</w:t>
            </w:r>
          </w:p>
        </w:tc>
      </w:tr>
      <w:tr w:rsidR="00C363C8">
        <w:trPr>
          <w:jc w:val="center"/>
        </w:trPr>
        <w:tc>
          <w:tcPr>
            <w:tcW w:w="2376" w:type="dxa"/>
          </w:tcPr>
          <w:p w:rsidR="00C363C8" w:rsidRDefault="00884145">
            <w:pPr>
              <w:pStyle w:val="QB"/>
              <w:adjustRightInd w:val="0"/>
              <w:spacing w:line="360" w:lineRule="auto"/>
              <w:ind w:firstLine="360"/>
              <w:jc w:val="left"/>
              <w:rPr>
                <w:rFonts w:hAnsi="宋体"/>
                <w:color w:val="000000"/>
                <w:sz w:val="18"/>
                <w:szCs w:val="18"/>
              </w:rPr>
            </w:pPr>
            <w:r>
              <w:rPr>
                <w:rFonts w:hAnsi="宋体" w:hint="eastAsia"/>
                <w:sz w:val="18"/>
                <w:szCs w:val="18"/>
                <w:lang w:val="zh-CN"/>
              </w:rPr>
              <w:t>应用架构</w:t>
            </w:r>
          </w:p>
        </w:tc>
        <w:tc>
          <w:tcPr>
            <w:tcW w:w="6146" w:type="dxa"/>
          </w:tcPr>
          <w:p w:rsidR="00C363C8" w:rsidRDefault="00884145">
            <w:pPr>
              <w:pStyle w:val="QB"/>
              <w:adjustRightInd w:val="0"/>
              <w:spacing w:line="360" w:lineRule="auto"/>
              <w:ind w:firstLineChars="0" w:firstLine="0"/>
              <w:jc w:val="left"/>
              <w:rPr>
                <w:rFonts w:hAnsi="宋体"/>
                <w:color w:val="000000"/>
                <w:sz w:val="18"/>
                <w:szCs w:val="18"/>
              </w:rPr>
            </w:pPr>
            <w:r>
              <w:rPr>
                <w:rFonts w:hAnsi="宋体" w:hint="eastAsia"/>
                <w:sz w:val="18"/>
                <w:szCs w:val="18"/>
                <w:lang w:val="zh-CN"/>
              </w:rPr>
              <w:t>对信息系统进行的高层应用进行划分，指导整个信息系统构建和实施</w:t>
            </w:r>
          </w:p>
        </w:tc>
      </w:tr>
      <w:tr w:rsidR="00C363C8">
        <w:trPr>
          <w:jc w:val="center"/>
        </w:trPr>
        <w:tc>
          <w:tcPr>
            <w:tcW w:w="2376" w:type="dxa"/>
          </w:tcPr>
          <w:p w:rsidR="00C363C8" w:rsidRDefault="00884145">
            <w:pPr>
              <w:pStyle w:val="QB"/>
              <w:adjustRightInd w:val="0"/>
              <w:spacing w:line="360" w:lineRule="auto"/>
              <w:ind w:firstLine="360"/>
              <w:jc w:val="left"/>
              <w:rPr>
                <w:rFonts w:hAnsi="宋体"/>
                <w:color w:val="000000"/>
                <w:sz w:val="18"/>
                <w:szCs w:val="18"/>
              </w:rPr>
            </w:pPr>
            <w:r>
              <w:rPr>
                <w:rFonts w:hAnsi="宋体" w:hint="eastAsia"/>
                <w:sz w:val="18"/>
                <w:szCs w:val="18"/>
                <w:lang w:val="zh-CN"/>
              </w:rPr>
              <w:t>数据架构</w:t>
            </w:r>
          </w:p>
        </w:tc>
        <w:tc>
          <w:tcPr>
            <w:tcW w:w="6146" w:type="dxa"/>
          </w:tcPr>
          <w:p w:rsidR="00C363C8" w:rsidRDefault="00884145">
            <w:pPr>
              <w:pStyle w:val="QB"/>
              <w:adjustRightInd w:val="0"/>
              <w:spacing w:line="360" w:lineRule="auto"/>
              <w:ind w:firstLineChars="0" w:firstLine="0"/>
              <w:jc w:val="left"/>
              <w:rPr>
                <w:rFonts w:hAnsi="宋体"/>
                <w:color w:val="000000"/>
                <w:sz w:val="18"/>
                <w:szCs w:val="18"/>
              </w:rPr>
            </w:pPr>
            <w:r>
              <w:rPr>
                <w:rFonts w:hAnsi="宋体" w:hint="eastAsia"/>
                <w:sz w:val="18"/>
                <w:szCs w:val="18"/>
                <w:lang w:val="zh-CN"/>
              </w:rPr>
              <w:t>从跨组织应用系统的视角对数据进行组织和管理，包括对整个数据生命周期中数据的处理、存储、转换、整合、分布制定的策略、模型、流程、以及支持这些策略、模型、流程的技术架构方案。</w:t>
            </w:r>
          </w:p>
        </w:tc>
      </w:tr>
      <w:tr w:rsidR="00C363C8">
        <w:trPr>
          <w:jc w:val="center"/>
        </w:trPr>
        <w:tc>
          <w:tcPr>
            <w:tcW w:w="2376" w:type="dxa"/>
          </w:tcPr>
          <w:p w:rsidR="00C363C8" w:rsidRDefault="00884145">
            <w:pPr>
              <w:pStyle w:val="QB"/>
              <w:adjustRightInd w:val="0"/>
              <w:spacing w:line="360" w:lineRule="auto"/>
              <w:ind w:firstLine="360"/>
              <w:jc w:val="left"/>
              <w:rPr>
                <w:rFonts w:hAnsi="宋体"/>
                <w:color w:val="000000"/>
                <w:sz w:val="18"/>
                <w:szCs w:val="18"/>
              </w:rPr>
            </w:pPr>
            <w:r>
              <w:rPr>
                <w:rFonts w:hAnsi="宋体" w:hint="eastAsia"/>
                <w:sz w:val="18"/>
                <w:szCs w:val="18"/>
                <w:lang w:val="zh-CN"/>
              </w:rPr>
              <w:t>技术架构</w:t>
            </w:r>
          </w:p>
        </w:tc>
        <w:tc>
          <w:tcPr>
            <w:tcW w:w="6146" w:type="dxa"/>
          </w:tcPr>
          <w:p w:rsidR="00C363C8" w:rsidRDefault="00884145">
            <w:pPr>
              <w:pStyle w:val="QB"/>
              <w:adjustRightInd w:val="0"/>
              <w:spacing w:line="360" w:lineRule="auto"/>
              <w:ind w:firstLineChars="0" w:firstLine="0"/>
              <w:jc w:val="left"/>
              <w:rPr>
                <w:rFonts w:hAnsi="宋体"/>
                <w:color w:val="000000"/>
                <w:sz w:val="18"/>
                <w:szCs w:val="18"/>
              </w:rPr>
            </w:pPr>
            <w:r>
              <w:rPr>
                <w:rFonts w:hAnsi="宋体" w:hint="eastAsia"/>
                <w:sz w:val="18"/>
                <w:szCs w:val="18"/>
                <w:lang w:val="zh-CN"/>
              </w:rPr>
              <w:t>基于面向服务架构思路，实现信息、应用、流程横向贯通，支持应用架构优化和提升的技术平台架构；定义各个信息基础设施之间的关系，从宏观和微观角度分析信息系统的发展过程和技术要求，并为保障和支撑应用和数据提供一个可实现的基础。</w:t>
            </w:r>
          </w:p>
        </w:tc>
      </w:tr>
    </w:tbl>
    <w:p w:rsidR="00C363C8" w:rsidRDefault="00C363C8">
      <w:pPr>
        <w:spacing w:line="360" w:lineRule="auto"/>
      </w:pPr>
    </w:p>
    <w:p w:rsidR="00C363C8" w:rsidRDefault="00884145">
      <w:pPr>
        <w:pStyle w:val="21"/>
      </w:pPr>
      <w:bookmarkStart w:id="6" w:name="_Toc195698301"/>
      <w:bookmarkStart w:id="7" w:name="_Toc496804180"/>
      <w:r>
        <w:t>对象及范围</w:t>
      </w:r>
      <w:bookmarkEnd w:id="6"/>
      <w:bookmarkEnd w:id="7"/>
    </w:p>
    <w:p w:rsidR="00C363C8" w:rsidRPr="00E07FB2" w:rsidRDefault="00884145" w:rsidP="00E07FB2">
      <w:pPr>
        <w:spacing w:line="360" w:lineRule="auto"/>
        <w:ind w:firstLine="420"/>
        <w:rPr>
          <w:rFonts w:ascii="Arial" w:hAnsi="宋体" w:cs="Arial"/>
        </w:rPr>
      </w:pPr>
      <w:r>
        <w:rPr>
          <w:rFonts w:ascii="Arial" w:hAnsi="宋体" w:cs="Arial" w:hint="eastAsia"/>
        </w:rPr>
        <w:t>程序开发人员、系统架构师。</w:t>
      </w:r>
    </w:p>
    <w:p w:rsidR="00C363C8" w:rsidRDefault="00884145">
      <w:pPr>
        <w:pStyle w:val="21"/>
      </w:pPr>
      <w:bookmarkStart w:id="8" w:name="_Toc363659192"/>
      <w:bookmarkStart w:id="9" w:name="_Toc496804181"/>
      <w:r>
        <w:rPr>
          <w:rFonts w:hint="eastAsia"/>
        </w:rPr>
        <w:t>总体设计原则</w:t>
      </w:r>
      <w:bookmarkEnd w:id="8"/>
      <w:bookmarkEnd w:id="9"/>
    </w:p>
    <w:p w:rsidR="00C363C8" w:rsidRDefault="00884145">
      <w:pPr>
        <w:numPr>
          <w:ilvl w:val="0"/>
          <w:numId w:val="4"/>
        </w:numPr>
        <w:spacing w:beforeLines="50" w:before="156" w:afterLines="50" w:after="156" w:line="360" w:lineRule="auto"/>
      </w:pPr>
      <w:bookmarkStart w:id="10" w:name="_Toc303865119"/>
      <w:r>
        <w:rPr>
          <w:rFonts w:hint="eastAsia"/>
        </w:rPr>
        <w:t>实用性原则</w:t>
      </w:r>
    </w:p>
    <w:p w:rsidR="00C363C8" w:rsidRDefault="00884145">
      <w:pPr>
        <w:spacing w:beforeLines="50" w:before="156" w:afterLines="50" w:after="156" w:line="360" w:lineRule="auto"/>
        <w:ind w:firstLineChars="200" w:firstLine="420"/>
      </w:pPr>
      <w:r>
        <w:rPr>
          <w:rFonts w:hint="eastAsia"/>
        </w:rPr>
        <w:t>本项目的建设首先要坚持实用性原则，在实用的基础上考虑先进性和前瞻性，选用符合标准的，先进成熟的产品和开发平台，构建一个切合实际、解决实际问题的系统。</w:t>
      </w:r>
    </w:p>
    <w:p w:rsidR="00C363C8" w:rsidRDefault="00884145">
      <w:pPr>
        <w:numPr>
          <w:ilvl w:val="0"/>
          <w:numId w:val="5"/>
        </w:numPr>
        <w:spacing w:beforeLines="50" w:before="156" w:afterLines="50" w:after="156" w:line="360" w:lineRule="auto"/>
      </w:pPr>
      <w:r>
        <w:rPr>
          <w:rFonts w:hint="eastAsia"/>
        </w:rPr>
        <w:t>标准化原则</w:t>
      </w:r>
    </w:p>
    <w:p w:rsidR="00C363C8" w:rsidRDefault="00884145">
      <w:pPr>
        <w:spacing w:beforeLines="50" w:before="156" w:afterLines="50" w:after="156" w:line="360" w:lineRule="auto"/>
        <w:ind w:firstLineChars="200" w:firstLine="420"/>
      </w:pPr>
      <w:r>
        <w:rPr>
          <w:rFonts w:hint="eastAsia"/>
        </w:rPr>
        <w:t>本项目具有数据量大、应用存有差异的特点，通过典型的应用功能与架构规划，才能为差异化的实施部署提供建设指导。</w:t>
      </w:r>
    </w:p>
    <w:p w:rsidR="00C363C8" w:rsidRDefault="00884145">
      <w:pPr>
        <w:numPr>
          <w:ilvl w:val="0"/>
          <w:numId w:val="6"/>
        </w:numPr>
        <w:spacing w:beforeLines="50" w:before="156" w:afterLines="50" w:after="156" w:line="360" w:lineRule="auto"/>
      </w:pPr>
      <w:r>
        <w:rPr>
          <w:rFonts w:hint="eastAsia"/>
        </w:rPr>
        <w:t>一体化原则</w:t>
      </w:r>
    </w:p>
    <w:p w:rsidR="00C363C8" w:rsidRDefault="00884145">
      <w:pPr>
        <w:spacing w:beforeLines="50" w:before="156" w:afterLines="50" w:after="156" w:line="360" w:lineRule="auto"/>
        <w:ind w:firstLineChars="200" w:firstLine="420"/>
      </w:pPr>
      <w:r>
        <w:rPr>
          <w:rFonts w:hint="eastAsia"/>
        </w:rPr>
        <w:t>提供统一的功能与服务。</w:t>
      </w:r>
    </w:p>
    <w:p w:rsidR="00C363C8" w:rsidRDefault="00884145">
      <w:pPr>
        <w:numPr>
          <w:ilvl w:val="0"/>
          <w:numId w:val="7"/>
        </w:numPr>
        <w:spacing w:beforeLines="50" w:before="156" w:afterLines="50" w:after="156" w:line="360" w:lineRule="auto"/>
      </w:pPr>
      <w:r>
        <w:rPr>
          <w:rFonts w:hint="eastAsia"/>
        </w:rPr>
        <w:t>适用性原则</w:t>
      </w:r>
    </w:p>
    <w:p w:rsidR="00C363C8" w:rsidRDefault="00884145">
      <w:pPr>
        <w:spacing w:beforeLines="50" w:before="156" w:afterLines="50" w:after="156" w:line="360" w:lineRule="auto"/>
        <w:ind w:firstLineChars="200" w:firstLine="420"/>
      </w:pPr>
      <w:r>
        <w:rPr>
          <w:rFonts w:hint="eastAsia"/>
        </w:rPr>
        <w:lastRenderedPageBreak/>
        <w:t>充分考虑不同现状，本系统应具备良好的可配置性和可扩展性，满足当前阶段行业现有的需求。</w:t>
      </w:r>
    </w:p>
    <w:p w:rsidR="00C363C8" w:rsidRDefault="00884145">
      <w:pPr>
        <w:numPr>
          <w:ilvl w:val="0"/>
          <w:numId w:val="8"/>
        </w:numPr>
        <w:spacing w:beforeLines="50" w:before="156" w:afterLines="50" w:after="156" w:line="360" w:lineRule="auto"/>
      </w:pPr>
      <w:r>
        <w:rPr>
          <w:rFonts w:hint="eastAsia"/>
        </w:rPr>
        <w:t>可维护性原则</w:t>
      </w:r>
    </w:p>
    <w:p w:rsidR="00C363C8" w:rsidRDefault="00884145">
      <w:pPr>
        <w:spacing w:beforeLines="50" w:before="156" w:afterLines="50" w:after="156" w:line="360" w:lineRule="auto"/>
        <w:ind w:firstLineChars="200" w:firstLine="420"/>
      </w:pPr>
      <w:r>
        <w:rPr>
          <w:rFonts w:hint="eastAsia"/>
        </w:rPr>
        <w:t>在系统总体设计上注意系统的维护性，尽量采用成熟且易于维护的系统平台，维护应简单、易于操作。</w:t>
      </w:r>
    </w:p>
    <w:p w:rsidR="00C363C8" w:rsidRDefault="00884145">
      <w:pPr>
        <w:numPr>
          <w:ilvl w:val="0"/>
          <w:numId w:val="8"/>
        </w:numPr>
        <w:spacing w:beforeLines="50" w:before="156" w:afterLines="50" w:after="156" w:line="360" w:lineRule="auto"/>
      </w:pPr>
      <w:r>
        <w:rPr>
          <w:rFonts w:hint="eastAsia"/>
        </w:rPr>
        <w:t>安全性原则</w:t>
      </w:r>
    </w:p>
    <w:p w:rsidR="00C363C8" w:rsidRDefault="00884145">
      <w:pPr>
        <w:spacing w:beforeLines="50" w:before="156" w:afterLines="50" w:after="156" w:line="360" w:lineRule="auto"/>
        <w:ind w:firstLineChars="200" w:firstLine="420"/>
      </w:pPr>
      <w:r>
        <w:rPr>
          <w:rFonts w:hint="eastAsia"/>
        </w:rPr>
        <w:t>系统建设应遵循互联网安全要求。</w:t>
      </w:r>
    </w:p>
    <w:p w:rsidR="00C363C8" w:rsidRDefault="00884145">
      <w:pPr>
        <w:pStyle w:val="21"/>
        <w:rPr>
          <w:rFonts w:ascii="Calibri" w:hAnsi="Calibri"/>
        </w:rPr>
      </w:pPr>
      <w:bookmarkStart w:id="11" w:name="_Toc310923914"/>
      <w:bookmarkStart w:id="12" w:name="_Toc363659193"/>
      <w:bookmarkStart w:id="13" w:name="_Toc496804182"/>
      <w:r>
        <w:rPr>
          <w:rFonts w:hint="eastAsia"/>
        </w:rPr>
        <w:t>总体技术路线</w:t>
      </w:r>
      <w:bookmarkEnd w:id="10"/>
      <w:bookmarkEnd w:id="11"/>
      <w:bookmarkEnd w:id="12"/>
      <w:bookmarkEnd w:id="13"/>
    </w:p>
    <w:p w:rsidR="00C363C8" w:rsidRDefault="00884145">
      <w:pPr>
        <w:numPr>
          <w:ilvl w:val="0"/>
          <w:numId w:val="9"/>
        </w:numPr>
        <w:spacing w:line="360" w:lineRule="auto"/>
        <w:rPr>
          <w:rFonts w:ascii="宋体" w:hAnsi="宋体"/>
          <w:bCs/>
          <w:lang w:val="zh-CN"/>
        </w:rPr>
      </w:pPr>
      <w:r>
        <w:rPr>
          <w:rFonts w:ascii="宋体" w:hAnsi="宋体" w:hint="eastAsia"/>
          <w:bCs/>
          <w:lang w:val="zh-CN"/>
        </w:rPr>
        <w:t>采用多层体系结构，严格按</w:t>
      </w:r>
      <w:r w:rsidR="009C28B8">
        <w:rPr>
          <w:rFonts w:ascii="宋体" w:hAnsi="宋体" w:hint="eastAsia"/>
          <w:bCs/>
        </w:rPr>
        <w:t>app</w:t>
      </w:r>
      <w:r>
        <w:rPr>
          <w:rFonts w:ascii="宋体" w:hAnsi="宋体" w:hint="eastAsia"/>
          <w:bCs/>
        </w:rPr>
        <w:t>和标准java</w:t>
      </w:r>
      <w:r>
        <w:rPr>
          <w:rFonts w:ascii="宋体" w:hAnsi="宋体" w:hint="eastAsia"/>
          <w:bCs/>
          <w:lang w:val="zh-CN"/>
        </w:rPr>
        <w:t>开发规范进行开发。</w:t>
      </w:r>
    </w:p>
    <w:p w:rsidR="00C363C8" w:rsidRDefault="00884145">
      <w:pPr>
        <w:numPr>
          <w:ilvl w:val="0"/>
          <w:numId w:val="9"/>
        </w:numPr>
        <w:spacing w:line="360" w:lineRule="auto"/>
        <w:rPr>
          <w:rFonts w:ascii="宋体" w:hAnsi="宋体"/>
          <w:bCs/>
          <w:lang w:val="zh-CN"/>
        </w:rPr>
      </w:pPr>
      <w:r>
        <w:rPr>
          <w:rFonts w:ascii="宋体" w:hAnsi="宋体" w:hint="eastAsia"/>
          <w:bCs/>
          <w:lang w:val="zh-CN"/>
        </w:rPr>
        <w:t>提供灵活的界面展示和良好的扩展性。</w:t>
      </w:r>
    </w:p>
    <w:p w:rsidR="00C363C8" w:rsidRDefault="00884145">
      <w:pPr>
        <w:numPr>
          <w:ilvl w:val="0"/>
          <w:numId w:val="9"/>
        </w:numPr>
        <w:spacing w:line="360" w:lineRule="auto"/>
        <w:rPr>
          <w:rFonts w:ascii="宋体" w:hAnsi="宋体"/>
          <w:bCs/>
          <w:lang w:val="zh-CN"/>
        </w:rPr>
      </w:pPr>
      <w:r>
        <w:rPr>
          <w:rFonts w:ascii="宋体" w:hAnsi="宋体" w:hint="eastAsia"/>
          <w:bCs/>
          <w:lang w:val="zh-CN"/>
        </w:rPr>
        <w:t>系统</w:t>
      </w:r>
      <w:r>
        <w:rPr>
          <w:rFonts w:ascii="宋体" w:hAnsi="宋体"/>
          <w:bCs/>
          <w:lang w:val="zh-CN"/>
        </w:rPr>
        <w:t>界面简洁规范</w:t>
      </w:r>
      <w:r>
        <w:rPr>
          <w:rFonts w:ascii="宋体" w:hAnsi="宋体" w:hint="eastAsia"/>
          <w:bCs/>
          <w:lang w:val="zh-CN"/>
        </w:rPr>
        <w:t>，</w:t>
      </w:r>
      <w:r>
        <w:rPr>
          <w:rFonts w:ascii="宋体" w:hAnsi="宋体"/>
          <w:bCs/>
          <w:lang w:val="zh-CN"/>
        </w:rPr>
        <w:t>美观大方，操作方便；</w:t>
      </w:r>
      <w:r>
        <w:rPr>
          <w:rFonts w:ascii="宋体" w:hAnsi="宋体" w:hint="eastAsia"/>
          <w:bCs/>
          <w:lang w:val="zh-CN"/>
        </w:rPr>
        <w:t>具备</w:t>
      </w:r>
      <w:r>
        <w:rPr>
          <w:rFonts w:ascii="宋体" w:hAnsi="宋体"/>
          <w:bCs/>
          <w:lang w:val="zh-CN"/>
        </w:rPr>
        <w:t>人性化、简单的人机交互方式。</w:t>
      </w:r>
    </w:p>
    <w:p w:rsidR="00C363C8" w:rsidRDefault="00884145">
      <w:pPr>
        <w:numPr>
          <w:ilvl w:val="0"/>
          <w:numId w:val="9"/>
        </w:numPr>
        <w:spacing w:line="360" w:lineRule="auto"/>
        <w:rPr>
          <w:rFonts w:ascii="宋体" w:hAnsi="宋体"/>
          <w:bCs/>
          <w:lang w:val="zh-CN"/>
        </w:rPr>
      </w:pPr>
      <w:r>
        <w:rPr>
          <w:rFonts w:ascii="宋体" w:hAnsi="宋体"/>
          <w:bCs/>
          <w:lang w:val="zh-CN"/>
        </w:rPr>
        <w:t>实现高级别的安全保障系统，充分保证</w:t>
      </w:r>
      <w:r>
        <w:rPr>
          <w:rFonts w:ascii="宋体" w:hAnsi="宋体" w:hint="eastAsia"/>
          <w:bCs/>
          <w:lang w:val="zh-CN"/>
        </w:rPr>
        <w:t>数据和业务</w:t>
      </w:r>
      <w:r>
        <w:rPr>
          <w:rFonts w:ascii="宋体" w:hAnsi="宋体"/>
          <w:bCs/>
          <w:lang w:val="zh-CN"/>
        </w:rPr>
        <w:t>的安全性。</w:t>
      </w:r>
    </w:p>
    <w:p w:rsidR="00C363C8" w:rsidRDefault="00C363C8">
      <w:pPr>
        <w:spacing w:line="360" w:lineRule="auto"/>
      </w:pPr>
    </w:p>
    <w:p w:rsidR="00C363C8" w:rsidRDefault="00884145">
      <w:pPr>
        <w:pStyle w:val="a3"/>
        <w:spacing w:line="360" w:lineRule="auto"/>
        <w:jc w:val="center"/>
      </w:pPr>
      <w:bookmarkStart w:id="14" w:name="_Toc358152992"/>
      <w:bookmarkStart w:id="15" w:name="_Toc361758338"/>
      <w:r>
        <w:rPr>
          <w:rFonts w:hint="eastAsia"/>
        </w:rPr>
        <w:t>表格</w:t>
      </w:r>
      <w:r>
        <w:rPr>
          <w:rFonts w:hint="eastAsia"/>
        </w:rPr>
        <w:t xml:space="preserve">1 </w:t>
      </w:r>
      <w:bookmarkEnd w:id="14"/>
      <w:bookmarkEnd w:id="15"/>
      <w:r>
        <w:rPr>
          <w:rFonts w:hint="eastAsia"/>
        </w:rPr>
        <w:t>总体技术路线</w:t>
      </w:r>
    </w:p>
    <w:tbl>
      <w:tblPr>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867"/>
        <w:gridCol w:w="5655"/>
      </w:tblGrid>
      <w:tr w:rsidR="00C363C8">
        <w:trPr>
          <w:jc w:val="center"/>
        </w:trPr>
        <w:tc>
          <w:tcPr>
            <w:tcW w:w="2867" w:type="dxa"/>
            <w:tcBorders>
              <w:top w:val="single" w:sz="4" w:space="0" w:color="000000"/>
              <w:left w:val="single" w:sz="4" w:space="0" w:color="000000"/>
              <w:bottom w:val="single" w:sz="4" w:space="0" w:color="000000"/>
              <w:right w:val="single" w:sz="4" w:space="0" w:color="000000"/>
            </w:tcBorders>
            <w:shd w:val="clear" w:color="auto" w:fill="BFBFBF"/>
          </w:tcPr>
          <w:p w:rsidR="00C363C8" w:rsidRDefault="00884145">
            <w:pPr>
              <w:pStyle w:val="af2"/>
              <w:spacing w:line="360" w:lineRule="auto"/>
              <w:ind w:firstLineChars="0" w:firstLine="0"/>
              <w:jc w:val="center"/>
              <w:rPr>
                <w:sz w:val="18"/>
                <w:szCs w:val="18"/>
              </w:rPr>
            </w:pPr>
            <w:r>
              <w:rPr>
                <w:rFonts w:hint="eastAsia"/>
                <w:sz w:val="18"/>
                <w:szCs w:val="18"/>
              </w:rPr>
              <w:t>分类</w:t>
            </w:r>
          </w:p>
        </w:tc>
        <w:tc>
          <w:tcPr>
            <w:tcW w:w="5655" w:type="dxa"/>
            <w:tcBorders>
              <w:top w:val="single" w:sz="4" w:space="0" w:color="000000"/>
              <w:left w:val="single" w:sz="4" w:space="0" w:color="000000"/>
              <w:bottom w:val="single" w:sz="4" w:space="0" w:color="000000"/>
              <w:right w:val="single" w:sz="4" w:space="0" w:color="000000"/>
            </w:tcBorders>
            <w:shd w:val="clear" w:color="auto" w:fill="BFBFBF"/>
          </w:tcPr>
          <w:p w:rsidR="00C363C8" w:rsidRDefault="00884145">
            <w:pPr>
              <w:pStyle w:val="af2"/>
              <w:spacing w:line="360" w:lineRule="auto"/>
              <w:ind w:firstLineChars="0" w:firstLine="0"/>
              <w:jc w:val="center"/>
              <w:rPr>
                <w:sz w:val="18"/>
                <w:szCs w:val="18"/>
              </w:rPr>
            </w:pPr>
            <w:r>
              <w:rPr>
                <w:rFonts w:hint="eastAsia"/>
                <w:sz w:val="18"/>
                <w:szCs w:val="18"/>
              </w:rPr>
              <w:t>选型原则</w:t>
            </w:r>
          </w:p>
        </w:tc>
      </w:tr>
      <w:tr w:rsidR="00C363C8">
        <w:trPr>
          <w:trHeight w:val="1188"/>
          <w:jc w:val="center"/>
        </w:trPr>
        <w:tc>
          <w:tcPr>
            <w:tcW w:w="2867" w:type="dxa"/>
            <w:tcBorders>
              <w:top w:val="single" w:sz="4" w:space="0" w:color="000000"/>
              <w:left w:val="single" w:sz="4" w:space="0" w:color="000000"/>
              <w:bottom w:val="single" w:sz="4" w:space="0" w:color="000000"/>
              <w:right w:val="single" w:sz="4" w:space="0" w:color="000000"/>
            </w:tcBorders>
            <w:vAlign w:val="center"/>
          </w:tcPr>
          <w:p w:rsidR="00C363C8" w:rsidRDefault="00884145">
            <w:pPr>
              <w:pStyle w:val="af2"/>
              <w:spacing w:line="360" w:lineRule="auto"/>
              <w:ind w:firstLineChars="0" w:firstLine="0"/>
              <w:rPr>
                <w:rFonts w:hAnsi="宋体"/>
                <w:sz w:val="18"/>
                <w:szCs w:val="18"/>
              </w:rPr>
            </w:pPr>
            <w:r>
              <w:rPr>
                <w:rFonts w:hAnsi="宋体" w:hint="eastAsia"/>
                <w:sz w:val="18"/>
                <w:szCs w:val="18"/>
              </w:rPr>
              <w:t>技术选型</w:t>
            </w:r>
          </w:p>
        </w:tc>
        <w:tc>
          <w:tcPr>
            <w:tcW w:w="5655" w:type="dxa"/>
            <w:tcBorders>
              <w:top w:val="single" w:sz="4" w:space="0" w:color="000000"/>
              <w:left w:val="single" w:sz="4" w:space="0" w:color="000000"/>
              <w:bottom w:val="single" w:sz="4" w:space="0" w:color="000000"/>
              <w:right w:val="single" w:sz="4" w:space="0" w:color="000000"/>
            </w:tcBorders>
          </w:tcPr>
          <w:p w:rsidR="00C363C8" w:rsidRDefault="00884145" w:rsidP="009C28B8">
            <w:pPr>
              <w:pStyle w:val="af3"/>
              <w:numPr>
                <w:ilvl w:val="0"/>
                <w:numId w:val="10"/>
              </w:numPr>
              <w:spacing w:line="360" w:lineRule="auto"/>
              <w:rPr>
                <w:rFonts w:hAnsi="宋体"/>
                <w:sz w:val="18"/>
                <w:szCs w:val="18"/>
              </w:rPr>
            </w:pPr>
            <w:r>
              <w:rPr>
                <w:rFonts w:hAnsi="宋体" w:hint="eastAsia"/>
                <w:sz w:val="18"/>
                <w:szCs w:val="18"/>
              </w:rPr>
              <w:t>前台界面展现技术采用</w:t>
            </w:r>
            <w:r w:rsidR="009C28B8">
              <w:rPr>
                <w:rFonts w:hAnsi="宋体" w:hint="eastAsia"/>
                <w:sz w:val="18"/>
                <w:szCs w:val="18"/>
              </w:rPr>
              <w:t>Android</w:t>
            </w:r>
            <w:r>
              <w:rPr>
                <w:rFonts w:hAnsi="宋体" w:hint="eastAsia"/>
                <w:sz w:val="18"/>
                <w:szCs w:val="18"/>
              </w:rPr>
              <w:t>、</w:t>
            </w:r>
            <w:r w:rsidR="009C28B8" w:rsidRPr="009C28B8">
              <w:rPr>
                <w:rFonts w:hAnsi="宋体"/>
                <w:sz w:val="18"/>
                <w:szCs w:val="18"/>
              </w:rPr>
              <w:t>Objective</w:t>
            </w:r>
            <w:r w:rsidR="009C28B8">
              <w:rPr>
                <w:rFonts w:hAnsi="宋体" w:hint="eastAsia"/>
                <w:sz w:val="18"/>
                <w:szCs w:val="18"/>
              </w:rPr>
              <w:t>-C；</w:t>
            </w:r>
          </w:p>
          <w:p w:rsidR="00C363C8" w:rsidRDefault="00884145">
            <w:pPr>
              <w:numPr>
                <w:ilvl w:val="0"/>
                <w:numId w:val="10"/>
              </w:numPr>
              <w:spacing w:line="360" w:lineRule="auto"/>
              <w:jc w:val="left"/>
              <w:rPr>
                <w:rFonts w:ascii="宋体" w:hAnsi="宋体"/>
                <w:kern w:val="0"/>
                <w:sz w:val="18"/>
                <w:szCs w:val="18"/>
              </w:rPr>
            </w:pPr>
            <w:r>
              <w:rPr>
                <w:rFonts w:ascii="宋体" w:hAnsi="宋体" w:hint="eastAsia"/>
                <w:kern w:val="0"/>
                <w:sz w:val="18"/>
                <w:szCs w:val="18"/>
              </w:rPr>
              <w:t>服务器端技术采用</w:t>
            </w:r>
            <w:r w:rsidR="009C28B8">
              <w:rPr>
                <w:rFonts w:ascii="宋体" w:hAnsi="宋体" w:hint="eastAsia"/>
                <w:kern w:val="0"/>
                <w:sz w:val="18"/>
                <w:szCs w:val="18"/>
              </w:rPr>
              <w:t>J</w:t>
            </w:r>
            <w:r>
              <w:rPr>
                <w:rFonts w:ascii="宋体" w:hAnsi="宋体"/>
                <w:kern w:val="0"/>
                <w:sz w:val="18"/>
                <w:szCs w:val="18"/>
              </w:rPr>
              <w:t>2</w:t>
            </w:r>
            <w:r w:rsidR="009C28B8">
              <w:rPr>
                <w:rFonts w:ascii="宋体" w:hAnsi="宋体" w:hint="eastAsia"/>
                <w:kern w:val="0"/>
                <w:sz w:val="18"/>
                <w:szCs w:val="18"/>
              </w:rPr>
              <w:t>E</w:t>
            </w:r>
            <w:r>
              <w:rPr>
                <w:rFonts w:ascii="宋体" w:hAnsi="宋体" w:hint="eastAsia"/>
                <w:kern w:val="0"/>
                <w:sz w:val="18"/>
                <w:szCs w:val="18"/>
              </w:rPr>
              <w:t>E、</w:t>
            </w:r>
            <w:r w:rsidR="009C28B8">
              <w:rPr>
                <w:rFonts w:ascii="宋体" w:hAnsi="宋体" w:hint="eastAsia"/>
                <w:kern w:val="0"/>
                <w:sz w:val="18"/>
                <w:szCs w:val="18"/>
              </w:rPr>
              <w:t>JDBC</w:t>
            </w:r>
            <w:r>
              <w:rPr>
                <w:rFonts w:ascii="宋体" w:hAnsi="宋体" w:hint="eastAsia"/>
                <w:kern w:val="0"/>
                <w:sz w:val="18"/>
                <w:szCs w:val="18"/>
              </w:rPr>
              <w:t>、</w:t>
            </w:r>
            <w:r w:rsidR="009C28B8">
              <w:rPr>
                <w:rFonts w:ascii="宋体" w:hAnsi="宋体" w:hint="eastAsia"/>
                <w:kern w:val="0"/>
                <w:sz w:val="18"/>
                <w:szCs w:val="18"/>
              </w:rPr>
              <w:t>S</w:t>
            </w:r>
            <w:r>
              <w:rPr>
                <w:rFonts w:ascii="宋体" w:hAnsi="宋体" w:hint="eastAsia"/>
                <w:kern w:val="0"/>
                <w:sz w:val="18"/>
                <w:szCs w:val="18"/>
              </w:rPr>
              <w:t>ervlet、</w:t>
            </w:r>
            <w:r w:rsidR="009C28B8">
              <w:rPr>
                <w:rFonts w:ascii="宋体" w:hAnsi="宋体" w:hint="eastAsia"/>
                <w:kern w:val="0"/>
                <w:sz w:val="18"/>
                <w:szCs w:val="18"/>
              </w:rPr>
              <w:t>MyB</w:t>
            </w:r>
            <w:r>
              <w:rPr>
                <w:rFonts w:ascii="宋体" w:hAnsi="宋体"/>
                <w:kern w:val="0"/>
                <w:sz w:val="18"/>
                <w:szCs w:val="18"/>
              </w:rPr>
              <w:t>atis,</w:t>
            </w:r>
            <w:r w:rsidR="009C28B8">
              <w:rPr>
                <w:rFonts w:ascii="宋体" w:hAnsi="宋体" w:hint="eastAsia"/>
                <w:kern w:val="0"/>
                <w:sz w:val="18"/>
                <w:szCs w:val="18"/>
              </w:rPr>
              <w:t>S</w:t>
            </w:r>
            <w:r>
              <w:rPr>
                <w:rFonts w:ascii="宋体" w:hAnsi="宋体"/>
                <w:kern w:val="0"/>
                <w:sz w:val="18"/>
                <w:szCs w:val="18"/>
              </w:rPr>
              <w:t>pring</w:t>
            </w:r>
            <w:r w:rsidR="009C28B8">
              <w:rPr>
                <w:rFonts w:ascii="宋体" w:hAnsi="宋体" w:hint="eastAsia"/>
                <w:kern w:val="0"/>
                <w:sz w:val="18"/>
                <w:szCs w:val="18"/>
              </w:rPr>
              <w:t>,Spark,Scala</w:t>
            </w:r>
            <w:r>
              <w:rPr>
                <w:rFonts w:ascii="宋体" w:hAnsi="宋体" w:hint="eastAsia"/>
                <w:kern w:val="0"/>
                <w:sz w:val="18"/>
                <w:szCs w:val="18"/>
              </w:rPr>
              <w:t>等；</w:t>
            </w:r>
          </w:p>
          <w:p w:rsidR="00C363C8" w:rsidRDefault="00884145" w:rsidP="00ED177A">
            <w:pPr>
              <w:pStyle w:val="af3"/>
              <w:numPr>
                <w:ilvl w:val="0"/>
                <w:numId w:val="10"/>
              </w:numPr>
              <w:spacing w:line="360" w:lineRule="auto"/>
              <w:rPr>
                <w:rFonts w:hAnsi="宋体"/>
                <w:sz w:val="18"/>
                <w:szCs w:val="18"/>
              </w:rPr>
            </w:pPr>
            <w:r>
              <w:rPr>
                <w:rFonts w:hAnsi="宋体"/>
                <w:sz w:val="18"/>
                <w:szCs w:val="18"/>
              </w:rPr>
              <w:t>J</w:t>
            </w:r>
            <w:r>
              <w:rPr>
                <w:rFonts w:hAnsi="宋体" w:hint="eastAsia"/>
                <w:sz w:val="18"/>
                <w:szCs w:val="18"/>
              </w:rPr>
              <w:t>dk版本1</w:t>
            </w:r>
            <w:r>
              <w:rPr>
                <w:rFonts w:hAnsi="宋体"/>
                <w:sz w:val="18"/>
                <w:szCs w:val="18"/>
              </w:rPr>
              <w:t>.</w:t>
            </w:r>
            <w:r w:rsidR="00ED177A">
              <w:rPr>
                <w:rFonts w:hAnsi="宋体" w:hint="eastAsia"/>
                <w:sz w:val="18"/>
                <w:szCs w:val="18"/>
              </w:rPr>
              <w:t>7</w:t>
            </w:r>
            <w:r w:rsidR="00D44B4B">
              <w:rPr>
                <w:rFonts w:hAnsi="宋体" w:hint="eastAsia"/>
                <w:sz w:val="18"/>
                <w:szCs w:val="18"/>
              </w:rPr>
              <w:t>，Scala版本2.11.8</w:t>
            </w:r>
            <w:r>
              <w:rPr>
                <w:rFonts w:hAnsi="宋体" w:hint="eastAsia"/>
                <w:sz w:val="18"/>
                <w:szCs w:val="18"/>
              </w:rPr>
              <w:t>，操作系统</w:t>
            </w:r>
            <w:r>
              <w:rPr>
                <w:rFonts w:hAnsi="宋体"/>
                <w:sz w:val="18"/>
                <w:szCs w:val="18"/>
              </w:rPr>
              <w:t>linux rhel5.7</w:t>
            </w:r>
            <w:r>
              <w:rPr>
                <w:rFonts w:hAnsi="宋体" w:hint="eastAsia"/>
                <w:sz w:val="18"/>
                <w:szCs w:val="18"/>
              </w:rPr>
              <w:t>以上</w:t>
            </w:r>
          </w:p>
        </w:tc>
      </w:tr>
      <w:tr w:rsidR="00C363C8">
        <w:trPr>
          <w:jc w:val="center"/>
        </w:trPr>
        <w:tc>
          <w:tcPr>
            <w:tcW w:w="2867" w:type="dxa"/>
            <w:tcBorders>
              <w:top w:val="single" w:sz="4" w:space="0" w:color="000000"/>
              <w:left w:val="single" w:sz="4" w:space="0" w:color="000000"/>
              <w:bottom w:val="single" w:sz="4" w:space="0" w:color="000000"/>
              <w:right w:val="single" w:sz="4" w:space="0" w:color="000000"/>
            </w:tcBorders>
            <w:vAlign w:val="center"/>
          </w:tcPr>
          <w:p w:rsidR="00C363C8" w:rsidRDefault="00884145">
            <w:pPr>
              <w:pStyle w:val="af2"/>
              <w:spacing w:line="360" w:lineRule="auto"/>
              <w:ind w:firstLineChars="0" w:firstLine="0"/>
              <w:rPr>
                <w:rFonts w:hAnsi="宋体"/>
                <w:sz w:val="18"/>
                <w:szCs w:val="18"/>
              </w:rPr>
            </w:pPr>
            <w:r>
              <w:rPr>
                <w:rFonts w:hAnsi="宋体" w:hint="eastAsia"/>
                <w:sz w:val="18"/>
                <w:szCs w:val="18"/>
              </w:rPr>
              <w:t>开发平台</w:t>
            </w:r>
          </w:p>
        </w:tc>
        <w:tc>
          <w:tcPr>
            <w:tcW w:w="5655" w:type="dxa"/>
            <w:tcBorders>
              <w:top w:val="single" w:sz="4" w:space="0" w:color="000000"/>
              <w:left w:val="single" w:sz="4" w:space="0" w:color="000000"/>
              <w:bottom w:val="single" w:sz="4" w:space="0" w:color="000000"/>
              <w:right w:val="single" w:sz="4" w:space="0" w:color="000000"/>
            </w:tcBorders>
          </w:tcPr>
          <w:p w:rsidR="00C363C8" w:rsidRDefault="00884145">
            <w:pPr>
              <w:pStyle w:val="af3"/>
              <w:numPr>
                <w:ilvl w:val="0"/>
                <w:numId w:val="10"/>
              </w:numPr>
              <w:spacing w:line="360" w:lineRule="auto"/>
              <w:rPr>
                <w:rFonts w:hAnsi="宋体"/>
                <w:sz w:val="18"/>
                <w:szCs w:val="18"/>
              </w:rPr>
            </w:pPr>
            <w:r>
              <w:rPr>
                <w:rFonts w:hAnsi="宋体" w:hint="eastAsia"/>
                <w:sz w:val="18"/>
                <w:szCs w:val="18"/>
              </w:rPr>
              <w:t>SG-UAP</w:t>
            </w:r>
          </w:p>
        </w:tc>
      </w:tr>
      <w:tr w:rsidR="00C363C8">
        <w:trPr>
          <w:jc w:val="center"/>
        </w:trPr>
        <w:tc>
          <w:tcPr>
            <w:tcW w:w="2867" w:type="dxa"/>
            <w:tcBorders>
              <w:top w:val="single" w:sz="4" w:space="0" w:color="000000"/>
              <w:left w:val="single" w:sz="4" w:space="0" w:color="000000"/>
              <w:bottom w:val="single" w:sz="4" w:space="0" w:color="000000"/>
              <w:right w:val="single" w:sz="4" w:space="0" w:color="000000"/>
            </w:tcBorders>
            <w:vAlign w:val="center"/>
          </w:tcPr>
          <w:p w:rsidR="00C363C8" w:rsidRDefault="00884145">
            <w:pPr>
              <w:pStyle w:val="af2"/>
              <w:spacing w:line="360" w:lineRule="auto"/>
              <w:ind w:firstLineChars="0" w:firstLine="0"/>
              <w:rPr>
                <w:rFonts w:hAnsi="宋体"/>
                <w:sz w:val="18"/>
                <w:szCs w:val="18"/>
              </w:rPr>
            </w:pPr>
            <w:r>
              <w:rPr>
                <w:rFonts w:hAnsi="宋体"/>
                <w:sz w:val="18"/>
                <w:szCs w:val="18"/>
              </w:rPr>
              <w:t>Web</w:t>
            </w:r>
            <w:r>
              <w:rPr>
                <w:rFonts w:hAnsi="宋体" w:hint="eastAsia"/>
                <w:sz w:val="18"/>
                <w:szCs w:val="18"/>
              </w:rPr>
              <w:t>服务器</w:t>
            </w:r>
          </w:p>
        </w:tc>
        <w:tc>
          <w:tcPr>
            <w:tcW w:w="5655" w:type="dxa"/>
            <w:tcBorders>
              <w:top w:val="single" w:sz="4" w:space="0" w:color="000000"/>
              <w:left w:val="single" w:sz="4" w:space="0" w:color="000000"/>
              <w:bottom w:val="single" w:sz="4" w:space="0" w:color="000000"/>
              <w:right w:val="single" w:sz="4" w:space="0" w:color="000000"/>
            </w:tcBorders>
          </w:tcPr>
          <w:p w:rsidR="00C363C8" w:rsidRDefault="00884145">
            <w:pPr>
              <w:pStyle w:val="af3"/>
              <w:numPr>
                <w:ilvl w:val="0"/>
                <w:numId w:val="10"/>
              </w:numPr>
              <w:spacing w:line="360" w:lineRule="auto"/>
              <w:rPr>
                <w:rFonts w:hAnsi="宋体"/>
                <w:sz w:val="18"/>
                <w:szCs w:val="18"/>
              </w:rPr>
            </w:pPr>
            <w:r>
              <w:rPr>
                <w:rFonts w:hAnsi="宋体"/>
                <w:sz w:val="18"/>
                <w:szCs w:val="18"/>
              </w:rPr>
              <w:t>Tomcat7.0</w:t>
            </w:r>
            <w:r>
              <w:rPr>
                <w:rFonts w:hAnsi="宋体" w:hint="eastAsia"/>
                <w:sz w:val="18"/>
                <w:szCs w:val="18"/>
              </w:rPr>
              <w:t>以上版本、</w:t>
            </w:r>
            <w:r>
              <w:rPr>
                <w:rFonts w:hAnsi="宋体"/>
                <w:sz w:val="18"/>
                <w:szCs w:val="18"/>
              </w:rPr>
              <w:t>ngnix</w:t>
            </w:r>
          </w:p>
        </w:tc>
      </w:tr>
      <w:tr w:rsidR="00C363C8">
        <w:trPr>
          <w:jc w:val="center"/>
        </w:trPr>
        <w:tc>
          <w:tcPr>
            <w:tcW w:w="2867" w:type="dxa"/>
            <w:tcBorders>
              <w:top w:val="single" w:sz="4" w:space="0" w:color="000000"/>
              <w:left w:val="single" w:sz="4" w:space="0" w:color="000000"/>
              <w:bottom w:val="single" w:sz="4" w:space="0" w:color="000000"/>
              <w:right w:val="single" w:sz="4" w:space="0" w:color="000000"/>
            </w:tcBorders>
            <w:vAlign w:val="center"/>
          </w:tcPr>
          <w:p w:rsidR="00C363C8" w:rsidRDefault="00884145">
            <w:pPr>
              <w:pStyle w:val="af2"/>
              <w:spacing w:line="360" w:lineRule="auto"/>
              <w:ind w:firstLineChars="0" w:firstLine="0"/>
              <w:rPr>
                <w:rFonts w:hAnsi="宋体"/>
                <w:sz w:val="18"/>
                <w:szCs w:val="18"/>
              </w:rPr>
            </w:pPr>
            <w:r>
              <w:rPr>
                <w:rFonts w:hAnsi="宋体" w:hint="eastAsia"/>
                <w:sz w:val="18"/>
                <w:szCs w:val="18"/>
              </w:rPr>
              <w:t>数据库</w:t>
            </w:r>
          </w:p>
        </w:tc>
        <w:tc>
          <w:tcPr>
            <w:tcW w:w="5655" w:type="dxa"/>
            <w:tcBorders>
              <w:top w:val="single" w:sz="4" w:space="0" w:color="000000"/>
              <w:left w:val="single" w:sz="4" w:space="0" w:color="000000"/>
              <w:bottom w:val="single" w:sz="4" w:space="0" w:color="000000"/>
              <w:right w:val="single" w:sz="4" w:space="0" w:color="000000"/>
            </w:tcBorders>
          </w:tcPr>
          <w:p w:rsidR="00C363C8" w:rsidRDefault="00884145">
            <w:pPr>
              <w:pStyle w:val="af3"/>
              <w:numPr>
                <w:ilvl w:val="0"/>
                <w:numId w:val="10"/>
              </w:numPr>
              <w:spacing w:line="360" w:lineRule="auto"/>
              <w:rPr>
                <w:rFonts w:hAnsi="宋体"/>
                <w:sz w:val="18"/>
                <w:szCs w:val="18"/>
              </w:rPr>
            </w:pPr>
            <w:r>
              <w:rPr>
                <w:rFonts w:hAnsi="宋体"/>
                <w:sz w:val="18"/>
                <w:szCs w:val="18"/>
              </w:rPr>
              <w:t>mysql</w:t>
            </w:r>
            <w:r>
              <w:rPr>
                <w:rFonts w:hAnsi="宋体" w:hint="eastAsia"/>
                <w:sz w:val="18"/>
                <w:szCs w:val="18"/>
              </w:rPr>
              <w:t>5.5以上版本</w:t>
            </w:r>
          </w:p>
        </w:tc>
      </w:tr>
      <w:tr w:rsidR="00C363C8">
        <w:trPr>
          <w:jc w:val="center"/>
        </w:trPr>
        <w:tc>
          <w:tcPr>
            <w:tcW w:w="2867" w:type="dxa"/>
            <w:tcBorders>
              <w:top w:val="single" w:sz="4" w:space="0" w:color="000000"/>
              <w:left w:val="single" w:sz="4" w:space="0" w:color="000000"/>
              <w:bottom w:val="single" w:sz="4" w:space="0" w:color="000000"/>
              <w:right w:val="single" w:sz="4" w:space="0" w:color="000000"/>
            </w:tcBorders>
            <w:vAlign w:val="center"/>
          </w:tcPr>
          <w:p w:rsidR="00C363C8" w:rsidRDefault="00884145">
            <w:pPr>
              <w:pStyle w:val="af2"/>
              <w:spacing w:line="360" w:lineRule="auto"/>
              <w:ind w:firstLineChars="0" w:firstLine="0"/>
              <w:rPr>
                <w:rFonts w:hAnsi="宋体"/>
                <w:sz w:val="18"/>
                <w:szCs w:val="18"/>
              </w:rPr>
            </w:pPr>
            <w:r>
              <w:rPr>
                <w:rFonts w:hAnsi="宋体" w:hint="eastAsia"/>
                <w:sz w:val="18"/>
                <w:szCs w:val="18"/>
              </w:rPr>
              <w:t>开源软件</w:t>
            </w:r>
          </w:p>
        </w:tc>
        <w:tc>
          <w:tcPr>
            <w:tcW w:w="5655" w:type="dxa"/>
            <w:tcBorders>
              <w:top w:val="single" w:sz="4" w:space="0" w:color="000000"/>
              <w:left w:val="single" w:sz="4" w:space="0" w:color="000000"/>
              <w:bottom w:val="single" w:sz="4" w:space="0" w:color="000000"/>
              <w:right w:val="single" w:sz="4" w:space="0" w:color="000000"/>
            </w:tcBorders>
          </w:tcPr>
          <w:p w:rsidR="00C363C8" w:rsidRDefault="00884145" w:rsidP="0015399C">
            <w:pPr>
              <w:pStyle w:val="af3"/>
              <w:numPr>
                <w:ilvl w:val="0"/>
                <w:numId w:val="10"/>
              </w:numPr>
              <w:spacing w:line="360" w:lineRule="auto"/>
              <w:rPr>
                <w:rFonts w:hAnsi="宋体"/>
                <w:sz w:val="18"/>
                <w:szCs w:val="18"/>
              </w:rPr>
            </w:pPr>
            <w:r>
              <w:rPr>
                <w:rFonts w:hAnsi="宋体"/>
                <w:sz w:val="18"/>
                <w:szCs w:val="18"/>
              </w:rPr>
              <w:t>S</w:t>
            </w:r>
            <w:r>
              <w:rPr>
                <w:rFonts w:hAnsi="宋体" w:hint="eastAsia"/>
                <w:sz w:val="18"/>
                <w:szCs w:val="18"/>
              </w:rPr>
              <w:t>pring、</w:t>
            </w:r>
            <w:r>
              <w:rPr>
                <w:rFonts w:hAnsi="宋体"/>
                <w:sz w:val="18"/>
                <w:szCs w:val="18"/>
              </w:rPr>
              <w:t>log</w:t>
            </w:r>
            <w:r>
              <w:rPr>
                <w:rFonts w:hAnsi="宋体" w:hint="eastAsia"/>
                <w:sz w:val="18"/>
                <w:szCs w:val="18"/>
              </w:rPr>
              <w:t>4j、</w:t>
            </w:r>
            <w:r w:rsidR="0015399C">
              <w:rPr>
                <w:rFonts w:hAnsi="宋体" w:hint="eastAsia"/>
                <w:sz w:val="18"/>
                <w:szCs w:val="18"/>
              </w:rPr>
              <w:t>Hadoop</w:t>
            </w:r>
            <w:r w:rsidR="00813491">
              <w:rPr>
                <w:rFonts w:hAnsi="宋体" w:hint="eastAsia"/>
                <w:sz w:val="18"/>
                <w:szCs w:val="18"/>
              </w:rPr>
              <w:t>,Kafka</w:t>
            </w:r>
            <w:r w:rsidR="0015399C">
              <w:rPr>
                <w:rFonts w:hAnsi="宋体" w:hint="eastAsia"/>
                <w:sz w:val="18"/>
                <w:szCs w:val="18"/>
              </w:rPr>
              <w:t>,Spark,Scala,Hbase,Hive,Redis</w:t>
            </w:r>
            <w:r>
              <w:rPr>
                <w:rFonts w:hAnsi="宋体" w:hint="eastAsia"/>
                <w:sz w:val="18"/>
                <w:szCs w:val="18"/>
              </w:rPr>
              <w:t>等。</w:t>
            </w:r>
          </w:p>
        </w:tc>
      </w:tr>
    </w:tbl>
    <w:p w:rsidR="00C363C8" w:rsidRDefault="00C363C8">
      <w:pPr>
        <w:spacing w:line="360" w:lineRule="auto"/>
        <w:rPr>
          <w:rFonts w:ascii="Arial" w:hAnsi="Arial" w:cs="Arial"/>
          <w:sz w:val="24"/>
          <w:szCs w:val="24"/>
        </w:rPr>
      </w:pPr>
    </w:p>
    <w:p w:rsidR="00C363C8" w:rsidRDefault="00884145">
      <w:pPr>
        <w:pStyle w:val="21"/>
      </w:pPr>
      <w:bookmarkStart w:id="16" w:name="_Toc521464970"/>
      <w:bookmarkStart w:id="17" w:name="_Toc195698308"/>
      <w:bookmarkStart w:id="18" w:name="_Toc496804183"/>
      <w:r>
        <w:lastRenderedPageBreak/>
        <w:t>尚未</w:t>
      </w:r>
      <w:r>
        <w:rPr>
          <w:rFonts w:hint="eastAsia"/>
        </w:rPr>
        <w:t>解</w:t>
      </w:r>
      <w:r>
        <w:t>决的问题</w:t>
      </w:r>
      <w:bookmarkEnd w:id="16"/>
      <w:bookmarkEnd w:id="17"/>
      <w:bookmarkEnd w:id="18"/>
    </w:p>
    <w:p w:rsidR="00C363C8" w:rsidRDefault="00884145">
      <w:pPr>
        <w:spacing w:line="360" w:lineRule="auto"/>
        <w:ind w:firstLine="420"/>
        <w:rPr>
          <w:rFonts w:ascii="Arial" w:hAnsi="宋体" w:cs="Arial"/>
        </w:rPr>
      </w:pPr>
      <w:r>
        <w:rPr>
          <w:rFonts w:ascii="Arial" w:hAnsi="宋体" w:cs="Arial" w:hint="eastAsia"/>
        </w:rPr>
        <w:t>无</w:t>
      </w:r>
    </w:p>
    <w:p w:rsidR="00C363C8" w:rsidRDefault="00C363C8">
      <w:pPr>
        <w:spacing w:line="360" w:lineRule="auto"/>
      </w:pPr>
    </w:p>
    <w:p w:rsidR="00C363C8" w:rsidRDefault="00D15B1B">
      <w:pPr>
        <w:pStyle w:val="1"/>
        <w:spacing w:line="360" w:lineRule="auto"/>
      </w:pPr>
      <w:bookmarkStart w:id="19" w:name="_Toc76805533"/>
      <w:bookmarkStart w:id="20" w:name="_Toc496804184"/>
      <w:r>
        <w:rPr>
          <w:rFonts w:hint="eastAsia"/>
        </w:rPr>
        <w:t>推荐系统</w:t>
      </w:r>
      <w:r w:rsidR="00884145">
        <w:rPr>
          <w:rFonts w:hint="eastAsia"/>
        </w:rPr>
        <w:t>产品需求分析</w:t>
      </w:r>
      <w:bookmarkEnd w:id="19"/>
      <w:bookmarkEnd w:id="20"/>
    </w:p>
    <w:p w:rsidR="005C0FB2" w:rsidRDefault="005F1A15" w:rsidP="005F1A15">
      <w:pPr>
        <w:spacing w:line="360" w:lineRule="auto"/>
        <w:ind w:firstLineChars="200" w:firstLine="420"/>
      </w:pPr>
      <w:r w:rsidRPr="005F1A15">
        <w:rPr>
          <w:rFonts w:hint="eastAsia"/>
        </w:rPr>
        <w:t>网络媒体中，新闻资讯的数量以近乎爆炸的速度增长，</w:t>
      </w:r>
      <w:r w:rsidRPr="005F1A15">
        <w:rPr>
          <w:rFonts w:hint="eastAsia"/>
        </w:rPr>
        <w:t xml:space="preserve"> </w:t>
      </w:r>
      <w:r w:rsidRPr="005F1A15">
        <w:rPr>
          <w:rFonts w:hint="eastAsia"/>
        </w:rPr>
        <w:t>使广大网络新闻的读者受到“信息过载”和“信息迷航”问题的困扰</w:t>
      </w:r>
      <w:r w:rsidRPr="005F1A15">
        <w:rPr>
          <w:rFonts w:hint="eastAsia"/>
        </w:rPr>
        <w:t xml:space="preserve"> </w:t>
      </w:r>
      <w:r w:rsidRPr="005F1A15">
        <w:rPr>
          <w:rFonts w:hint="eastAsia"/>
        </w:rPr>
        <w:t>。个性化新闻推荐系统可以通过分析用户使用习惯，识别用户兴趣点，将用户感兴趣的新闻资讯推荐给用户，过滤他们不感兴趣的内容</w:t>
      </w:r>
      <w:r w:rsidR="005C0FB2">
        <w:rPr>
          <w:rFonts w:hint="eastAsia"/>
        </w:rPr>
        <w:t>，而</w:t>
      </w:r>
      <w:r w:rsidRPr="005F1A15">
        <w:rPr>
          <w:rFonts w:hint="eastAsia"/>
        </w:rPr>
        <w:t>推荐推荐系统就是为了有效地缓解上述问题。</w:t>
      </w:r>
    </w:p>
    <w:p w:rsidR="00C363C8" w:rsidRDefault="005F1A15" w:rsidP="005F1A15">
      <w:pPr>
        <w:spacing w:line="360" w:lineRule="auto"/>
        <w:ind w:firstLineChars="200" w:firstLine="420"/>
      </w:pPr>
      <w:r w:rsidRPr="005F1A15">
        <w:rPr>
          <w:rFonts w:hint="eastAsia"/>
        </w:rPr>
        <w:t>基于内容的新闻推荐系统：它将计算得到并推荐给用户一些与该用户已选择过的项目相似的内容。例如，当你在网上看新闻时，你总是阅读与</w:t>
      </w:r>
      <w:r w:rsidRPr="005F1A15">
        <w:rPr>
          <w:rFonts w:hint="eastAsia"/>
        </w:rPr>
        <w:t>IT</w:t>
      </w:r>
      <w:r w:rsidR="00E21E1C">
        <w:rPr>
          <w:rFonts w:hint="eastAsia"/>
        </w:rPr>
        <w:t>相关的文章，那么基于内容的新闻推荐系统就会给你推荐一些</w:t>
      </w:r>
      <w:r w:rsidRPr="005F1A15">
        <w:rPr>
          <w:rFonts w:hint="eastAsia"/>
        </w:rPr>
        <w:t>IT</w:t>
      </w:r>
      <w:r w:rsidRPr="005F1A15">
        <w:rPr>
          <w:rFonts w:hint="eastAsia"/>
        </w:rPr>
        <w:t>方面的文章。</w:t>
      </w:r>
    </w:p>
    <w:p w:rsidR="00C363C8" w:rsidRDefault="00D15B1B">
      <w:pPr>
        <w:pStyle w:val="1"/>
        <w:spacing w:line="360" w:lineRule="auto"/>
      </w:pPr>
      <w:bookmarkStart w:id="21" w:name="_Toc496804185"/>
      <w:r>
        <w:rPr>
          <w:rFonts w:hint="eastAsia"/>
        </w:rPr>
        <w:t>推荐</w:t>
      </w:r>
      <w:r w:rsidR="00884145">
        <w:rPr>
          <w:rFonts w:hint="eastAsia"/>
        </w:rPr>
        <w:t>系统架构图</w:t>
      </w:r>
      <w:bookmarkEnd w:id="21"/>
    </w:p>
    <w:p w:rsidR="00C363C8" w:rsidRDefault="00A07B57" w:rsidP="00813491">
      <w:pPr>
        <w:ind w:firstLine="420"/>
      </w:pPr>
      <w:r w:rsidRPr="00A07B57">
        <w:rPr>
          <w:rFonts w:hint="eastAsia"/>
        </w:rPr>
        <w:t>本发明基于</w:t>
      </w:r>
      <w:r w:rsidRPr="00A07B57">
        <w:rPr>
          <w:rFonts w:hint="eastAsia"/>
        </w:rPr>
        <w:t>MMSeg</w:t>
      </w:r>
      <w:r w:rsidRPr="00A07B57">
        <w:rPr>
          <w:rFonts w:hint="eastAsia"/>
        </w:rPr>
        <w:t>算法中文分词、</w:t>
      </w:r>
      <w:r w:rsidRPr="00A07B57">
        <w:rPr>
          <w:rFonts w:hint="eastAsia"/>
        </w:rPr>
        <w:t>TextRank</w:t>
      </w:r>
      <w:r w:rsidRPr="00A07B57">
        <w:rPr>
          <w:rFonts w:hint="eastAsia"/>
        </w:rPr>
        <w:t>算法关键词自动提取、高可用</w:t>
      </w:r>
      <w:r w:rsidRPr="00A07B57">
        <w:rPr>
          <w:rFonts w:hint="eastAsia"/>
        </w:rPr>
        <w:t>Hadoop</w:t>
      </w:r>
      <w:r w:rsidRPr="00A07B57">
        <w:rPr>
          <w:rFonts w:hint="eastAsia"/>
        </w:rPr>
        <w:t>分布式海量存储、高性能</w:t>
      </w:r>
      <w:r w:rsidRPr="00A07B57">
        <w:rPr>
          <w:rFonts w:hint="eastAsia"/>
        </w:rPr>
        <w:t>Spark</w:t>
      </w:r>
      <w:r w:rsidRPr="00A07B57">
        <w:rPr>
          <w:rFonts w:hint="eastAsia"/>
        </w:rPr>
        <w:t>分布式并行内存计算、分布式任务调度与监控告警等服务，打造</w:t>
      </w:r>
      <w:r>
        <w:rPr>
          <w:rFonts w:hint="eastAsia"/>
        </w:rPr>
        <w:t>一站式内容推荐方案，为用户提供即时、快捷、精准地个性化推荐服务</w:t>
      </w:r>
      <w:bookmarkStart w:id="22" w:name="_GoBack"/>
      <w:bookmarkEnd w:id="22"/>
      <w:r w:rsidR="00884145">
        <w:t>。</w:t>
      </w:r>
    </w:p>
    <w:p w:rsidR="00C363C8" w:rsidRPr="00DC0D1A" w:rsidRDefault="00636F5E" w:rsidP="00DC0D1A">
      <w:pPr>
        <w:pStyle w:val="2"/>
      </w:pPr>
      <w:bookmarkStart w:id="23" w:name="_Toc496804186"/>
      <w:r>
        <w:rPr>
          <w:rFonts w:hint="eastAsia"/>
        </w:rPr>
        <w:lastRenderedPageBreak/>
        <w:t>业务</w:t>
      </w:r>
      <w:r w:rsidR="00884145">
        <w:rPr>
          <w:rFonts w:hint="eastAsia"/>
        </w:rPr>
        <w:t>架构</w:t>
      </w:r>
      <w:r w:rsidR="00D85439">
        <w:rPr>
          <w:rFonts w:hint="eastAsia"/>
        </w:rPr>
        <w:t>图</w:t>
      </w:r>
      <w:bookmarkEnd w:id="23"/>
    </w:p>
    <w:p w:rsidR="00C363C8" w:rsidRDefault="009127D2">
      <w:pPr>
        <w:spacing w:line="360" w:lineRule="auto"/>
        <w:ind w:firstLine="480"/>
        <w:rPr>
          <w:rFonts w:ascii="宋体" w:hAnsi="宋体"/>
          <w:b/>
          <w:bCs/>
          <w:sz w:val="24"/>
        </w:rPr>
      </w:pPr>
      <w:r>
        <w:rPr>
          <w:noProof/>
        </w:rPr>
        <w:drawing>
          <wp:inline distT="0" distB="0" distL="0" distR="0" wp14:anchorId="5D031E02" wp14:editId="5E6E94D4">
            <wp:extent cx="5274310" cy="3895298"/>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895298"/>
                    </a:xfrm>
                    <a:prstGeom prst="rect">
                      <a:avLst/>
                    </a:prstGeom>
                  </pic:spPr>
                </pic:pic>
              </a:graphicData>
            </a:graphic>
          </wp:inline>
        </w:drawing>
      </w:r>
    </w:p>
    <w:p w:rsidR="00C363C8" w:rsidRDefault="001A7FAD" w:rsidP="004929BD">
      <w:pPr>
        <w:pStyle w:val="aa"/>
        <w:shd w:val="clear" w:color="auto" w:fill="FFFFFF"/>
        <w:spacing w:before="90" w:after="240"/>
        <w:ind w:firstLine="0"/>
        <w:jc w:val="both"/>
        <w:rPr>
          <w:rFonts w:ascii="Arial" w:hAnsi="Arial" w:cs="Arial"/>
          <w:b/>
          <w:sz w:val="28"/>
          <w:szCs w:val="28"/>
        </w:rPr>
      </w:pPr>
      <w:r w:rsidRPr="001A7FAD">
        <w:rPr>
          <w:rFonts w:ascii="Arial" w:hAnsi="Arial" w:cs="Arial" w:hint="eastAsia"/>
          <w:b/>
          <w:sz w:val="28"/>
          <w:szCs w:val="28"/>
        </w:rPr>
        <w:t>方案描述：</w:t>
      </w:r>
    </w:p>
    <w:p w:rsidR="001A7FAD" w:rsidRPr="000E6C5F" w:rsidRDefault="001A7FAD" w:rsidP="004929BD">
      <w:pPr>
        <w:pStyle w:val="aa"/>
        <w:shd w:val="clear" w:color="auto" w:fill="FFFFFF"/>
        <w:spacing w:before="90" w:after="240"/>
        <w:ind w:firstLine="0"/>
        <w:jc w:val="both"/>
        <w:rPr>
          <w:rFonts w:ascii="Arial" w:hAnsi="Arial" w:cs="Arial"/>
          <w:b/>
          <w:sz w:val="21"/>
          <w:szCs w:val="21"/>
        </w:rPr>
      </w:pPr>
      <w:r w:rsidRPr="000E6C5F">
        <w:rPr>
          <w:rFonts w:ascii="Arial" w:hAnsi="Arial" w:cs="Arial" w:hint="eastAsia"/>
          <w:b/>
          <w:sz w:val="21"/>
          <w:szCs w:val="21"/>
        </w:rPr>
        <w:t>关键词自动提取</w:t>
      </w:r>
    </w:p>
    <w:p w:rsidR="001A7FAD" w:rsidRDefault="001A7FAD" w:rsidP="004929BD">
      <w:pPr>
        <w:pStyle w:val="aa"/>
        <w:shd w:val="clear" w:color="auto" w:fill="FFFFFF"/>
        <w:spacing w:before="90" w:after="240"/>
        <w:ind w:firstLine="0"/>
        <w:jc w:val="both"/>
        <w:rPr>
          <w:rFonts w:ascii="Arial" w:hAnsi="Arial" w:cs="Arial"/>
          <w:sz w:val="21"/>
          <w:szCs w:val="21"/>
        </w:rPr>
      </w:pPr>
      <w:r>
        <w:rPr>
          <w:rFonts w:ascii="Arial" w:hAnsi="Arial" w:cs="Arial" w:hint="eastAsia"/>
          <w:b/>
          <w:sz w:val="28"/>
          <w:szCs w:val="28"/>
        </w:rPr>
        <w:tab/>
      </w:r>
      <w:r w:rsidRPr="001A7FAD">
        <w:rPr>
          <w:rFonts w:ascii="Arial" w:hAnsi="Arial" w:cs="Arial" w:hint="eastAsia"/>
          <w:sz w:val="21"/>
          <w:szCs w:val="21"/>
        </w:rPr>
        <w:t>通过采用</w:t>
      </w:r>
      <w:r w:rsidRPr="001A7FAD">
        <w:rPr>
          <w:rFonts w:ascii="Arial" w:hAnsi="Arial" w:cs="Arial" w:hint="eastAsia"/>
          <w:sz w:val="21"/>
          <w:szCs w:val="21"/>
        </w:rPr>
        <w:t>TextRank</w:t>
      </w:r>
      <w:r w:rsidRPr="001A7FAD">
        <w:rPr>
          <w:rFonts w:ascii="Arial" w:hAnsi="Arial" w:cs="Arial" w:hint="eastAsia"/>
          <w:sz w:val="21"/>
          <w:szCs w:val="21"/>
        </w:rPr>
        <w:t>关键词提取算法自动提取文本关键词</w:t>
      </w:r>
      <w:r>
        <w:rPr>
          <w:rFonts w:ascii="Arial" w:hAnsi="Arial" w:cs="Arial" w:hint="eastAsia"/>
          <w:sz w:val="21"/>
          <w:szCs w:val="21"/>
        </w:rPr>
        <w:t>，</w:t>
      </w:r>
      <w:r w:rsidRPr="001A7FAD">
        <w:rPr>
          <w:rFonts w:ascii="Arial" w:hAnsi="Arial" w:cs="Arial" w:hint="eastAsia"/>
          <w:sz w:val="21"/>
          <w:szCs w:val="21"/>
        </w:rPr>
        <w:t>降低</w:t>
      </w:r>
      <w:r w:rsidR="002C347B">
        <w:rPr>
          <w:rFonts w:ascii="Arial" w:hAnsi="Arial" w:cs="Arial" w:hint="eastAsia"/>
          <w:sz w:val="21"/>
          <w:szCs w:val="21"/>
        </w:rPr>
        <w:t>了</w:t>
      </w:r>
      <w:r w:rsidRPr="001A7FAD">
        <w:rPr>
          <w:rFonts w:ascii="Arial" w:hAnsi="Arial" w:cs="Arial" w:hint="eastAsia"/>
          <w:sz w:val="21"/>
          <w:szCs w:val="21"/>
        </w:rPr>
        <w:t>人工成本</w:t>
      </w:r>
      <w:r w:rsidR="002C347B">
        <w:rPr>
          <w:rFonts w:ascii="Arial" w:hAnsi="Arial" w:cs="Arial" w:hint="eastAsia"/>
          <w:sz w:val="21"/>
          <w:szCs w:val="21"/>
        </w:rPr>
        <w:t>，提高了关键词提取效率。</w:t>
      </w:r>
    </w:p>
    <w:p w:rsidR="001A7FAD" w:rsidRPr="000E6C5F" w:rsidRDefault="005D32B4" w:rsidP="004929BD">
      <w:pPr>
        <w:pStyle w:val="aa"/>
        <w:shd w:val="clear" w:color="auto" w:fill="FFFFFF"/>
        <w:spacing w:before="90" w:after="240"/>
        <w:ind w:firstLine="0"/>
        <w:jc w:val="both"/>
        <w:rPr>
          <w:rFonts w:ascii="Arial" w:hAnsi="Arial" w:cs="Arial"/>
          <w:b/>
          <w:sz w:val="21"/>
          <w:szCs w:val="21"/>
        </w:rPr>
      </w:pPr>
      <w:r w:rsidRPr="000E6C5F">
        <w:rPr>
          <w:rFonts w:ascii="Arial" w:hAnsi="Arial" w:cs="Arial" w:hint="eastAsia"/>
          <w:b/>
          <w:sz w:val="21"/>
          <w:szCs w:val="21"/>
        </w:rPr>
        <w:t>分布式存储</w:t>
      </w:r>
    </w:p>
    <w:p w:rsidR="00D86501" w:rsidRPr="00397D76" w:rsidRDefault="00D86501" w:rsidP="00397D76">
      <w:pPr>
        <w:pStyle w:val="aa"/>
        <w:shd w:val="clear" w:color="auto" w:fill="FFFFFF"/>
        <w:spacing w:before="90" w:after="240"/>
        <w:jc w:val="both"/>
        <w:rPr>
          <w:rFonts w:ascii="Arial" w:hAnsi="Arial" w:cs="Arial"/>
          <w:sz w:val="21"/>
          <w:szCs w:val="21"/>
        </w:rPr>
      </w:pPr>
      <w:r>
        <w:rPr>
          <w:rFonts w:ascii="Arial" w:hAnsi="Arial" w:cs="Arial" w:hint="eastAsia"/>
          <w:sz w:val="21"/>
          <w:szCs w:val="21"/>
        </w:rPr>
        <w:tab/>
      </w:r>
      <w:r w:rsidR="00397D76">
        <w:rPr>
          <w:rFonts w:ascii="Arial" w:hAnsi="Arial" w:cs="Arial" w:hint="eastAsia"/>
          <w:sz w:val="21"/>
          <w:szCs w:val="21"/>
        </w:rPr>
        <w:t>用</w:t>
      </w:r>
      <w:r w:rsidR="00397D76">
        <w:rPr>
          <w:rFonts w:ascii="Arial" w:hAnsi="Arial" w:cs="Arial" w:hint="eastAsia"/>
          <w:sz w:val="21"/>
          <w:szCs w:val="21"/>
        </w:rPr>
        <w:t>Hadoop</w:t>
      </w:r>
      <w:r w:rsidR="00397D76">
        <w:rPr>
          <w:rFonts w:ascii="Arial" w:hAnsi="Arial" w:cs="Arial" w:hint="eastAsia"/>
          <w:sz w:val="21"/>
          <w:szCs w:val="21"/>
        </w:rPr>
        <w:t>分布式文件系统作为底层存储系统，可以存储海量数据，扩容方便，数据多副本，安全性高，集群高可用。</w:t>
      </w:r>
    </w:p>
    <w:p w:rsidR="005D32B4" w:rsidRPr="000E6C5F" w:rsidRDefault="005D32B4" w:rsidP="004929BD">
      <w:pPr>
        <w:pStyle w:val="aa"/>
        <w:shd w:val="clear" w:color="auto" w:fill="FFFFFF"/>
        <w:spacing w:before="90" w:after="240"/>
        <w:ind w:firstLine="0"/>
        <w:jc w:val="both"/>
        <w:rPr>
          <w:rFonts w:ascii="Arial" w:hAnsi="Arial" w:cs="Arial"/>
          <w:b/>
          <w:sz w:val="21"/>
          <w:szCs w:val="21"/>
        </w:rPr>
      </w:pPr>
      <w:r w:rsidRPr="000E6C5F">
        <w:rPr>
          <w:rFonts w:ascii="Arial" w:hAnsi="Arial" w:cs="Arial" w:hint="eastAsia"/>
          <w:b/>
          <w:sz w:val="21"/>
          <w:szCs w:val="21"/>
        </w:rPr>
        <w:t>并行计算</w:t>
      </w:r>
    </w:p>
    <w:p w:rsidR="005D32B4" w:rsidRDefault="005D32B4" w:rsidP="004929BD">
      <w:pPr>
        <w:pStyle w:val="aa"/>
        <w:shd w:val="clear" w:color="auto" w:fill="FFFFFF"/>
        <w:spacing w:before="90" w:after="240"/>
        <w:ind w:firstLine="0"/>
        <w:jc w:val="both"/>
        <w:rPr>
          <w:rFonts w:ascii="Arial" w:hAnsi="Arial" w:cs="Arial"/>
          <w:sz w:val="21"/>
          <w:szCs w:val="21"/>
        </w:rPr>
      </w:pPr>
      <w:r>
        <w:rPr>
          <w:rFonts w:ascii="Arial" w:hAnsi="Arial" w:cs="Arial" w:hint="eastAsia"/>
          <w:b/>
          <w:sz w:val="28"/>
          <w:szCs w:val="28"/>
        </w:rPr>
        <w:tab/>
      </w:r>
      <w:r w:rsidRPr="005D32B4">
        <w:rPr>
          <w:rFonts w:ascii="Arial" w:hAnsi="Arial" w:cs="Arial" w:hint="eastAsia"/>
          <w:sz w:val="21"/>
          <w:szCs w:val="21"/>
        </w:rPr>
        <w:t>用户画像、推荐等算法用</w:t>
      </w:r>
      <w:r w:rsidRPr="005D32B4">
        <w:rPr>
          <w:rFonts w:ascii="Arial" w:hAnsi="Arial" w:cs="Arial" w:hint="eastAsia"/>
          <w:sz w:val="21"/>
          <w:szCs w:val="21"/>
        </w:rPr>
        <w:t>Spark</w:t>
      </w:r>
      <w:r>
        <w:rPr>
          <w:rFonts w:ascii="Arial" w:hAnsi="Arial" w:cs="Arial" w:hint="eastAsia"/>
          <w:sz w:val="21"/>
          <w:szCs w:val="21"/>
        </w:rPr>
        <w:t>并行计算框架实现，分析海量用户行为日志更加高效</w:t>
      </w:r>
      <w:r w:rsidR="00FD6E7F">
        <w:rPr>
          <w:rFonts w:ascii="Arial" w:hAnsi="Arial" w:cs="Arial" w:hint="eastAsia"/>
          <w:sz w:val="21"/>
          <w:szCs w:val="21"/>
        </w:rPr>
        <w:t>。</w:t>
      </w:r>
    </w:p>
    <w:p w:rsidR="00F939CB" w:rsidRPr="000E6C5F" w:rsidRDefault="002820C0" w:rsidP="004929BD">
      <w:pPr>
        <w:pStyle w:val="aa"/>
        <w:shd w:val="clear" w:color="auto" w:fill="FFFFFF"/>
        <w:spacing w:before="90" w:after="240"/>
        <w:ind w:firstLine="0"/>
        <w:jc w:val="both"/>
        <w:rPr>
          <w:rFonts w:ascii="Arial" w:hAnsi="Arial" w:cs="Arial"/>
          <w:b/>
          <w:sz w:val="21"/>
          <w:szCs w:val="21"/>
        </w:rPr>
      </w:pPr>
      <w:r w:rsidRPr="000E6C5F">
        <w:rPr>
          <w:rFonts w:ascii="Arial" w:hAnsi="Arial" w:cs="Arial" w:hint="eastAsia"/>
          <w:b/>
          <w:sz w:val="21"/>
          <w:szCs w:val="21"/>
        </w:rPr>
        <w:t>R</w:t>
      </w:r>
      <w:r w:rsidR="00F939CB" w:rsidRPr="000E6C5F">
        <w:rPr>
          <w:rFonts w:ascii="Arial" w:hAnsi="Arial" w:cs="Arial" w:hint="eastAsia"/>
          <w:b/>
          <w:sz w:val="21"/>
          <w:szCs w:val="21"/>
        </w:rPr>
        <w:t>edis</w:t>
      </w:r>
      <w:r w:rsidR="00F939CB" w:rsidRPr="000E6C5F">
        <w:rPr>
          <w:rFonts w:ascii="Arial" w:hAnsi="Arial" w:cs="Arial" w:hint="eastAsia"/>
          <w:b/>
          <w:sz w:val="21"/>
          <w:szCs w:val="21"/>
        </w:rPr>
        <w:t>缓存</w:t>
      </w:r>
    </w:p>
    <w:p w:rsidR="00F939CB" w:rsidRDefault="00F939CB" w:rsidP="004929BD">
      <w:pPr>
        <w:pStyle w:val="aa"/>
        <w:shd w:val="clear" w:color="auto" w:fill="FFFFFF"/>
        <w:spacing w:before="90" w:after="240"/>
        <w:ind w:firstLine="0"/>
        <w:jc w:val="both"/>
        <w:rPr>
          <w:rFonts w:ascii="Arial" w:hAnsi="Arial" w:cs="Arial"/>
          <w:sz w:val="21"/>
          <w:szCs w:val="21"/>
        </w:rPr>
      </w:pPr>
      <w:r>
        <w:rPr>
          <w:rFonts w:ascii="Arial" w:hAnsi="Arial" w:cs="Arial" w:hint="eastAsia"/>
          <w:sz w:val="21"/>
          <w:szCs w:val="21"/>
        </w:rPr>
        <w:lastRenderedPageBreak/>
        <w:tab/>
      </w:r>
      <w:r>
        <w:rPr>
          <w:rFonts w:ascii="Arial" w:hAnsi="Arial" w:cs="Arial" w:hint="eastAsia"/>
          <w:sz w:val="21"/>
          <w:szCs w:val="21"/>
        </w:rPr>
        <w:t>推荐结果用</w:t>
      </w:r>
      <w:r>
        <w:rPr>
          <w:rFonts w:ascii="Arial" w:hAnsi="Arial" w:cs="Arial" w:hint="eastAsia"/>
          <w:sz w:val="21"/>
          <w:szCs w:val="21"/>
        </w:rPr>
        <w:t>redis</w:t>
      </w:r>
      <w:r>
        <w:rPr>
          <w:rFonts w:ascii="Arial" w:hAnsi="Arial" w:cs="Arial" w:hint="eastAsia"/>
          <w:sz w:val="21"/>
          <w:szCs w:val="21"/>
        </w:rPr>
        <w:t>缓存，推荐服务</w:t>
      </w:r>
      <w:r w:rsidR="00CD0229">
        <w:rPr>
          <w:rFonts w:ascii="Arial" w:hAnsi="Arial" w:cs="Arial" w:hint="eastAsia"/>
          <w:sz w:val="21"/>
          <w:szCs w:val="21"/>
        </w:rPr>
        <w:t>响应客户端请求更加高效</w:t>
      </w:r>
      <w:r>
        <w:rPr>
          <w:rFonts w:ascii="Arial" w:hAnsi="Arial" w:cs="Arial" w:hint="eastAsia"/>
          <w:sz w:val="21"/>
          <w:szCs w:val="21"/>
        </w:rPr>
        <w:t>。</w:t>
      </w:r>
    </w:p>
    <w:p w:rsidR="003E2632" w:rsidRDefault="003E2632" w:rsidP="003E2632">
      <w:pPr>
        <w:spacing w:line="360" w:lineRule="auto"/>
        <w:rPr>
          <w:b/>
        </w:rPr>
      </w:pPr>
      <w:r>
        <w:rPr>
          <w:b/>
        </w:rPr>
        <w:t>可扩展性</w:t>
      </w:r>
    </w:p>
    <w:p w:rsidR="003E2632" w:rsidRPr="003E2632" w:rsidRDefault="003E2632" w:rsidP="003E2632">
      <w:pPr>
        <w:pStyle w:val="aa"/>
        <w:shd w:val="clear" w:color="auto" w:fill="FFFFFF"/>
        <w:spacing w:before="90" w:after="240"/>
        <w:jc w:val="both"/>
        <w:rPr>
          <w:rFonts w:ascii="Arial" w:hAnsi="Arial" w:cs="Arial"/>
          <w:sz w:val="21"/>
          <w:szCs w:val="21"/>
        </w:rPr>
      </w:pPr>
      <w:r>
        <w:rPr>
          <w:rFonts w:ascii="Arial" w:hAnsi="Arial" w:cs="Arial" w:hint="eastAsia"/>
          <w:sz w:val="21"/>
          <w:szCs w:val="21"/>
        </w:rPr>
        <w:t>存储系统、计算资源等都可以很方便的进行扩展。</w:t>
      </w:r>
    </w:p>
    <w:p w:rsidR="00C363C8" w:rsidRDefault="004929BD">
      <w:pPr>
        <w:pStyle w:val="2"/>
      </w:pPr>
      <w:bookmarkStart w:id="24" w:name="_Toc496804187"/>
      <w:r>
        <w:rPr>
          <w:rFonts w:hint="eastAsia"/>
        </w:rPr>
        <w:t>技术</w:t>
      </w:r>
      <w:r w:rsidR="000D3FD3">
        <w:rPr>
          <w:rFonts w:hint="eastAsia"/>
        </w:rPr>
        <w:t>架</w:t>
      </w:r>
      <w:r w:rsidR="00884145">
        <w:rPr>
          <w:rFonts w:hint="eastAsia"/>
        </w:rPr>
        <w:t>构</w:t>
      </w:r>
      <w:r w:rsidR="00D85439">
        <w:rPr>
          <w:rFonts w:hint="eastAsia"/>
        </w:rPr>
        <w:t>图</w:t>
      </w:r>
      <w:bookmarkEnd w:id="24"/>
    </w:p>
    <w:p w:rsidR="00C363C8" w:rsidRDefault="00A85466">
      <w:pPr>
        <w:spacing w:line="360" w:lineRule="auto"/>
        <w:ind w:firstLine="480"/>
        <w:rPr>
          <w:rFonts w:ascii="宋体" w:hAnsi="宋体"/>
          <w:b/>
          <w:bCs/>
          <w:sz w:val="24"/>
        </w:rPr>
      </w:pPr>
      <w:r>
        <w:rPr>
          <w:noProof/>
        </w:rPr>
        <w:drawing>
          <wp:inline distT="0" distB="0" distL="0" distR="0" wp14:anchorId="47FD9706" wp14:editId="6A8BC63D">
            <wp:extent cx="5274310" cy="3526584"/>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3526584"/>
                    </a:xfrm>
                    <a:prstGeom prst="rect">
                      <a:avLst/>
                    </a:prstGeom>
                  </pic:spPr>
                </pic:pic>
              </a:graphicData>
            </a:graphic>
          </wp:inline>
        </w:drawing>
      </w:r>
    </w:p>
    <w:p w:rsidR="00C363C8" w:rsidRDefault="00C363C8">
      <w:pPr>
        <w:spacing w:line="360" w:lineRule="auto"/>
        <w:rPr>
          <w:rFonts w:ascii="宋体" w:hAnsi="宋体"/>
        </w:rPr>
      </w:pPr>
    </w:p>
    <w:p w:rsidR="00C363C8" w:rsidRPr="0083259F" w:rsidRDefault="00851282" w:rsidP="0083259F">
      <w:pPr>
        <w:spacing w:line="360" w:lineRule="auto"/>
        <w:ind w:firstLineChars="200" w:firstLine="422"/>
        <w:rPr>
          <w:bCs/>
        </w:rPr>
      </w:pPr>
      <w:r w:rsidRPr="0083259F">
        <w:rPr>
          <w:rFonts w:hint="eastAsia"/>
          <w:b/>
          <w:bCs/>
        </w:rPr>
        <w:t>基线</w:t>
      </w:r>
      <w:r w:rsidRPr="0083259F">
        <w:rPr>
          <w:rFonts w:hint="eastAsia"/>
          <w:b/>
          <w:bCs/>
        </w:rPr>
        <w:t>SDK</w:t>
      </w:r>
      <w:r w:rsidRPr="0083259F">
        <w:rPr>
          <w:rFonts w:hint="eastAsia"/>
          <w:bCs/>
        </w:rPr>
        <w:t>用于收集并上传用户点击行为</w:t>
      </w:r>
      <w:r w:rsidR="00B42026" w:rsidRPr="0083259F">
        <w:rPr>
          <w:rFonts w:hint="eastAsia"/>
          <w:bCs/>
        </w:rPr>
        <w:t>日志</w:t>
      </w:r>
      <w:r w:rsidRPr="0083259F">
        <w:rPr>
          <w:rFonts w:hint="eastAsia"/>
          <w:bCs/>
        </w:rPr>
        <w:t>，可以实时上传或者定时上传</w:t>
      </w:r>
      <w:r w:rsidR="00884145" w:rsidRPr="0083259F">
        <w:rPr>
          <w:rFonts w:hint="eastAsia"/>
          <w:bCs/>
        </w:rPr>
        <w:t>。</w:t>
      </w:r>
    </w:p>
    <w:p w:rsidR="00C363C8" w:rsidRPr="0083259F" w:rsidRDefault="00851282" w:rsidP="0083259F">
      <w:pPr>
        <w:spacing w:line="360" w:lineRule="auto"/>
        <w:ind w:firstLineChars="200" w:firstLine="422"/>
        <w:rPr>
          <w:bCs/>
        </w:rPr>
      </w:pPr>
      <w:r>
        <w:rPr>
          <w:rFonts w:hint="eastAsia"/>
          <w:b/>
          <w:bCs/>
        </w:rPr>
        <w:t>关键词提取服务</w:t>
      </w:r>
      <w:r w:rsidRPr="0083259F">
        <w:rPr>
          <w:rFonts w:hint="eastAsia"/>
          <w:bCs/>
        </w:rPr>
        <w:t>提供中文分词、基于</w:t>
      </w:r>
      <w:r w:rsidRPr="0083259F">
        <w:rPr>
          <w:rFonts w:hint="eastAsia"/>
          <w:bCs/>
        </w:rPr>
        <w:t>TextRank</w:t>
      </w:r>
      <w:r w:rsidRPr="0083259F">
        <w:rPr>
          <w:rFonts w:hint="eastAsia"/>
          <w:bCs/>
        </w:rPr>
        <w:t>算法的关键词提取服务</w:t>
      </w:r>
      <w:r w:rsidR="00884145" w:rsidRPr="0083259F">
        <w:rPr>
          <w:rFonts w:hint="eastAsia"/>
          <w:bCs/>
        </w:rPr>
        <w:t>。</w:t>
      </w:r>
    </w:p>
    <w:p w:rsidR="00C363C8" w:rsidRPr="0083259F" w:rsidRDefault="00851282" w:rsidP="0083259F">
      <w:pPr>
        <w:spacing w:line="360" w:lineRule="auto"/>
        <w:ind w:firstLineChars="200" w:firstLine="422"/>
        <w:rPr>
          <w:bCs/>
        </w:rPr>
      </w:pPr>
      <w:r>
        <w:rPr>
          <w:rFonts w:hint="eastAsia"/>
          <w:b/>
          <w:bCs/>
        </w:rPr>
        <w:t>用户画像服务</w:t>
      </w:r>
      <w:r w:rsidRPr="0083259F">
        <w:rPr>
          <w:rFonts w:hint="eastAsia"/>
          <w:bCs/>
        </w:rPr>
        <w:t>基于用户的历史点击行为数据，通过一定的算法计算得到用户兴趣模型</w:t>
      </w:r>
      <w:r w:rsidR="00884145" w:rsidRPr="0083259F">
        <w:rPr>
          <w:rFonts w:hint="eastAsia"/>
          <w:bCs/>
        </w:rPr>
        <w:t>。</w:t>
      </w:r>
    </w:p>
    <w:p w:rsidR="00C363C8" w:rsidRPr="0083259F" w:rsidRDefault="00851282" w:rsidP="0083259F">
      <w:pPr>
        <w:spacing w:line="360" w:lineRule="auto"/>
        <w:ind w:firstLineChars="200" w:firstLine="422"/>
        <w:rPr>
          <w:b/>
          <w:bCs/>
        </w:rPr>
      </w:pPr>
      <w:r>
        <w:rPr>
          <w:rFonts w:hint="eastAsia"/>
          <w:b/>
          <w:bCs/>
        </w:rPr>
        <w:t>推荐服务</w:t>
      </w:r>
      <w:r w:rsidRPr="0083259F">
        <w:rPr>
          <w:rFonts w:hint="eastAsia"/>
          <w:bCs/>
        </w:rPr>
        <w:t>从推荐列表获取一定数量的</w:t>
      </w:r>
      <w:r w:rsidR="007D1AE9" w:rsidRPr="0083259F">
        <w:rPr>
          <w:rFonts w:hint="eastAsia"/>
          <w:bCs/>
        </w:rPr>
        <w:t>资讯返回给客户端并记录已经推荐过的资讯</w:t>
      </w:r>
      <w:r w:rsidR="00884145" w:rsidRPr="0083259F">
        <w:rPr>
          <w:rFonts w:hint="eastAsia"/>
          <w:bCs/>
        </w:rPr>
        <w:t>。</w:t>
      </w:r>
    </w:p>
    <w:p w:rsidR="00C363C8" w:rsidRDefault="00ED261F" w:rsidP="00ED261F">
      <w:pPr>
        <w:spacing w:line="360" w:lineRule="auto"/>
        <w:ind w:firstLineChars="200" w:firstLine="422"/>
      </w:pPr>
      <w:r>
        <w:rPr>
          <w:rFonts w:hint="eastAsia"/>
          <w:b/>
          <w:bCs/>
        </w:rPr>
        <w:t>Spark</w:t>
      </w:r>
      <w:r w:rsidR="004B1028" w:rsidRPr="004B1028">
        <w:rPr>
          <w:rFonts w:hint="eastAsia"/>
          <w:bCs/>
        </w:rPr>
        <w:t>是</w:t>
      </w:r>
      <w:r w:rsidR="00D305E4">
        <w:rPr>
          <w:rFonts w:hint="eastAsia"/>
          <w:bCs/>
        </w:rPr>
        <w:t>并行计算通用框架，</w:t>
      </w:r>
      <w:r w:rsidR="004722B2" w:rsidRPr="004722B2">
        <w:rPr>
          <w:rFonts w:hint="eastAsia"/>
          <w:bCs/>
        </w:rPr>
        <w:t>用户画像、推荐</w:t>
      </w:r>
      <w:r w:rsidR="004B1028">
        <w:rPr>
          <w:rFonts w:hint="eastAsia"/>
          <w:bCs/>
        </w:rPr>
        <w:t>等</w:t>
      </w:r>
      <w:r w:rsidR="004722B2" w:rsidRPr="004722B2">
        <w:rPr>
          <w:rFonts w:hint="eastAsia"/>
          <w:bCs/>
        </w:rPr>
        <w:t>算法</w:t>
      </w:r>
      <w:r w:rsidR="00D305E4">
        <w:rPr>
          <w:rFonts w:hint="eastAsia"/>
          <w:bCs/>
        </w:rPr>
        <w:t>都是基于该框架</w:t>
      </w:r>
      <w:r w:rsidR="00D305E4" w:rsidRPr="004B1028">
        <w:rPr>
          <w:rFonts w:hint="eastAsia"/>
          <w:bCs/>
        </w:rPr>
        <w:t>实现</w:t>
      </w:r>
      <w:r w:rsidR="004B1028">
        <w:rPr>
          <w:rFonts w:hint="eastAsia"/>
          <w:bCs/>
        </w:rPr>
        <w:t>的</w:t>
      </w:r>
      <w:r w:rsidR="00884145" w:rsidRPr="004722B2">
        <w:rPr>
          <w:rFonts w:hint="eastAsia"/>
        </w:rPr>
        <w:t>。</w:t>
      </w:r>
    </w:p>
    <w:p w:rsidR="004722B2" w:rsidRDefault="004722B2" w:rsidP="004722B2">
      <w:pPr>
        <w:spacing w:line="360" w:lineRule="auto"/>
        <w:ind w:firstLineChars="200" w:firstLine="422"/>
      </w:pPr>
      <w:r w:rsidRPr="004722B2">
        <w:rPr>
          <w:rFonts w:hint="eastAsia"/>
          <w:b/>
        </w:rPr>
        <w:t>Kafka</w:t>
      </w:r>
      <w:r>
        <w:rPr>
          <w:rFonts w:hint="eastAsia"/>
        </w:rPr>
        <w:t>用于</w:t>
      </w:r>
      <w:r w:rsidR="0066512D">
        <w:rPr>
          <w:rFonts w:hint="eastAsia"/>
        </w:rPr>
        <w:t>临时</w:t>
      </w:r>
      <w:r>
        <w:rPr>
          <w:rFonts w:hint="eastAsia"/>
        </w:rPr>
        <w:t>存储基线</w:t>
      </w:r>
      <w:r>
        <w:rPr>
          <w:rFonts w:hint="eastAsia"/>
        </w:rPr>
        <w:t>SDK</w:t>
      </w:r>
      <w:r>
        <w:rPr>
          <w:rFonts w:hint="eastAsia"/>
        </w:rPr>
        <w:t>上传的用户行为日志。</w:t>
      </w:r>
    </w:p>
    <w:p w:rsidR="00621582" w:rsidRDefault="00621582" w:rsidP="00621582">
      <w:pPr>
        <w:spacing w:line="360" w:lineRule="auto"/>
        <w:ind w:firstLineChars="200" w:firstLine="422"/>
      </w:pPr>
      <w:r w:rsidRPr="00621582">
        <w:rPr>
          <w:rFonts w:hint="eastAsia"/>
          <w:b/>
        </w:rPr>
        <w:t>Hive</w:t>
      </w:r>
      <w:r>
        <w:rPr>
          <w:rFonts w:hint="eastAsia"/>
        </w:rPr>
        <w:t>用于存储用户点击行为统计数据。</w:t>
      </w:r>
    </w:p>
    <w:p w:rsidR="004722B2" w:rsidRDefault="004722B2" w:rsidP="004722B2">
      <w:pPr>
        <w:spacing w:line="360" w:lineRule="auto"/>
        <w:ind w:firstLineChars="200" w:firstLine="422"/>
      </w:pPr>
      <w:r w:rsidRPr="004722B2">
        <w:rPr>
          <w:rFonts w:hint="eastAsia"/>
          <w:b/>
        </w:rPr>
        <w:t>Hbase</w:t>
      </w:r>
      <w:r>
        <w:rPr>
          <w:rFonts w:hint="eastAsia"/>
        </w:rPr>
        <w:t>用于存储用户画像数据</w:t>
      </w:r>
      <w:r w:rsidR="00621582">
        <w:rPr>
          <w:rFonts w:hint="eastAsia"/>
        </w:rPr>
        <w:t>。</w:t>
      </w:r>
    </w:p>
    <w:p w:rsidR="00621582" w:rsidRDefault="00621582" w:rsidP="002C2250">
      <w:pPr>
        <w:spacing w:line="360" w:lineRule="auto"/>
        <w:ind w:firstLineChars="200" w:firstLine="422"/>
      </w:pPr>
      <w:r w:rsidRPr="002C2250">
        <w:rPr>
          <w:rFonts w:hint="eastAsia"/>
          <w:b/>
        </w:rPr>
        <w:t>HDFS</w:t>
      </w:r>
      <w:r w:rsidR="002C2250" w:rsidRPr="002C2250">
        <w:rPr>
          <w:rFonts w:hint="eastAsia"/>
        </w:rPr>
        <w:t>是</w:t>
      </w:r>
      <w:r w:rsidR="002C2250" w:rsidRPr="002C2250">
        <w:rPr>
          <w:rFonts w:hint="eastAsia"/>
        </w:rPr>
        <w:t>Hive</w:t>
      </w:r>
      <w:r w:rsidR="002C2250" w:rsidRPr="002C2250">
        <w:rPr>
          <w:rFonts w:hint="eastAsia"/>
        </w:rPr>
        <w:t>、</w:t>
      </w:r>
      <w:r w:rsidR="002C2250" w:rsidRPr="002C2250">
        <w:rPr>
          <w:rFonts w:hint="eastAsia"/>
        </w:rPr>
        <w:t>Hbase</w:t>
      </w:r>
      <w:r w:rsidR="002C2250" w:rsidRPr="002C2250">
        <w:rPr>
          <w:rFonts w:hint="eastAsia"/>
        </w:rPr>
        <w:t>表的存储系统。</w:t>
      </w:r>
    </w:p>
    <w:p w:rsidR="002C2250" w:rsidRDefault="002C2250" w:rsidP="002C2250">
      <w:pPr>
        <w:spacing w:line="360" w:lineRule="auto"/>
        <w:ind w:firstLineChars="200" w:firstLine="422"/>
      </w:pPr>
      <w:r w:rsidRPr="002C2250">
        <w:rPr>
          <w:rFonts w:hint="eastAsia"/>
          <w:b/>
        </w:rPr>
        <w:t>Zookeeper</w:t>
      </w:r>
      <w:r>
        <w:rPr>
          <w:rFonts w:hint="eastAsia"/>
        </w:rPr>
        <w:t>用于协调</w:t>
      </w:r>
      <w:r>
        <w:rPr>
          <w:rFonts w:hint="eastAsia"/>
        </w:rPr>
        <w:t>Hadoop</w:t>
      </w:r>
      <w:r>
        <w:rPr>
          <w:rFonts w:hint="eastAsia"/>
        </w:rPr>
        <w:t>、</w:t>
      </w:r>
      <w:r>
        <w:rPr>
          <w:rFonts w:hint="eastAsia"/>
        </w:rPr>
        <w:t>Hbase</w:t>
      </w:r>
      <w:r>
        <w:rPr>
          <w:rFonts w:hint="eastAsia"/>
        </w:rPr>
        <w:t>、</w:t>
      </w:r>
      <w:r>
        <w:rPr>
          <w:rFonts w:hint="eastAsia"/>
        </w:rPr>
        <w:t>Spark</w:t>
      </w:r>
      <w:r>
        <w:rPr>
          <w:rFonts w:hint="eastAsia"/>
        </w:rPr>
        <w:t>、</w:t>
      </w:r>
      <w:r>
        <w:rPr>
          <w:rFonts w:hint="eastAsia"/>
        </w:rPr>
        <w:t>Kafka</w:t>
      </w:r>
      <w:r>
        <w:rPr>
          <w:rFonts w:hint="eastAsia"/>
        </w:rPr>
        <w:t>等服务。</w:t>
      </w:r>
    </w:p>
    <w:p w:rsidR="002C2250" w:rsidRPr="002C2250" w:rsidRDefault="002C2250" w:rsidP="00CA3499">
      <w:pPr>
        <w:spacing w:line="360" w:lineRule="auto"/>
        <w:ind w:firstLineChars="200" w:firstLine="422"/>
      </w:pPr>
      <w:r w:rsidRPr="002C2250">
        <w:rPr>
          <w:rFonts w:hint="eastAsia"/>
          <w:b/>
        </w:rPr>
        <w:lastRenderedPageBreak/>
        <w:t>任务调度系统</w:t>
      </w:r>
      <w:r>
        <w:rPr>
          <w:rFonts w:hint="eastAsia"/>
        </w:rPr>
        <w:t>用于调度用户行为统计任务、用户画像计算任务、推荐计算任务等。</w:t>
      </w:r>
    </w:p>
    <w:p w:rsidR="00703D85" w:rsidRPr="00703D85" w:rsidRDefault="004722B2" w:rsidP="00CA3499">
      <w:pPr>
        <w:spacing w:line="360" w:lineRule="auto"/>
        <w:ind w:firstLineChars="200" w:firstLine="422"/>
      </w:pPr>
      <w:r w:rsidRPr="004722B2">
        <w:rPr>
          <w:rFonts w:hint="eastAsia"/>
          <w:b/>
        </w:rPr>
        <w:t>Redis</w:t>
      </w:r>
      <w:r>
        <w:rPr>
          <w:rFonts w:hint="eastAsia"/>
        </w:rPr>
        <w:t>用于存储推荐结果数据</w:t>
      </w:r>
      <w:r w:rsidR="00621582">
        <w:rPr>
          <w:rFonts w:hint="eastAsia"/>
        </w:rPr>
        <w:t>。</w:t>
      </w:r>
    </w:p>
    <w:p w:rsidR="00C363C8" w:rsidRDefault="00183C1A">
      <w:pPr>
        <w:pStyle w:val="1"/>
        <w:spacing w:line="360" w:lineRule="auto"/>
      </w:pPr>
      <w:bookmarkStart w:id="25" w:name="_Toc496804188"/>
      <w:r>
        <w:rPr>
          <w:rFonts w:hint="eastAsia"/>
        </w:rPr>
        <w:t>标签库</w:t>
      </w:r>
      <w:bookmarkEnd w:id="25"/>
    </w:p>
    <w:p w:rsidR="00C363C8" w:rsidRPr="00964D42" w:rsidRDefault="00ED46F3" w:rsidP="002E082F">
      <w:pPr>
        <w:spacing w:line="360" w:lineRule="auto"/>
        <w:ind w:firstLineChars="200" w:firstLine="420"/>
        <w:rPr>
          <w:rFonts w:ascii="Arial" w:hAnsi="Arial" w:cs="Arial"/>
          <w:shd w:val="clear" w:color="auto" w:fill="FFFFFF"/>
        </w:rPr>
      </w:pPr>
      <w:r>
        <w:rPr>
          <w:rFonts w:ascii="Arial" w:hAnsi="Arial" w:cs="Arial" w:hint="eastAsia"/>
          <w:shd w:val="clear" w:color="auto" w:fill="FFFFFF"/>
        </w:rPr>
        <w:t>首先对</w:t>
      </w:r>
      <w:r w:rsidR="00540083">
        <w:rPr>
          <w:rFonts w:ascii="Arial" w:hAnsi="Arial" w:cs="Arial" w:hint="eastAsia"/>
          <w:shd w:val="clear" w:color="auto" w:fill="FFFFFF"/>
        </w:rPr>
        <w:t>所有历史</w:t>
      </w:r>
      <w:r>
        <w:rPr>
          <w:rFonts w:ascii="Arial" w:hAnsi="Arial" w:cs="Arial" w:hint="eastAsia"/>
          <w:shd w:val="clear" w:color="auto" w:fill="FFFFFF"/>
        </w:rPr>
        <w:t>资讯</w:t>
      </w:r>
      <w:r w:rsidR="00540083">
        <w:rPr>
          <w:rFonts w:ascii="Arial" w:hAnsi="Arial" w:cs="Arial" w:hint="eastAsia"/>
          <w:shd w:val="clear" w:color="auto" w:fill="FFFFFF"/>
        </w:rPr>
        <w:t>（包含标题、摘要、内容）</w:t>
      </w:r>
      <w:r>
        <w:rPr>
          <w:rFonts w:ascii="Arial" w:hAnsi="Arial" w:cs="Arial" w:hint="eastAsia"/>
          <w:shd w:val="clear" w:color="auto" w:fill="FFFFFF"/>
        </w:rPr>
        <w:t>进行中文分词，过滤掉非名词、动词、形容词、副词等词性的词以及停用词，然后用</w:t>
      </w:r>
      <w:r>
        <w:rPr>
          <w:rFonts w:ascii="Arial" w:hAnsi="Arial" w:cs="Arial" w:hint="eastAsia"/>
          <w:shd w:val="clear" w:color="auto" w:fill="FFFFFF"/>
        </w:rPr>
        <w:t>TextRank</w:t>
      </w:r>
      <w:r>
        <w:rPr>
          <w:rFonts w:ascii="Arial" w:hAnsi="Arial" w:cs="Arial" w:hint="eastAsia"/>
          <w:shd w:val="clear" w:color="auto" w:fill="FFFFFF"/>
        </w:rPr>
        <w:t>算法提取资讯关键词，按相关度排名取</w:t>
      </w:r>
      <w:r>
        <w:rPr>
          <w:rFonts w:ascii="Arial" w:hAnsi="Arial" w:cs="Arial" w:hint="eastAsia"/>
          <w:shd w:val="clear" w:color="auto" w:fill="FFFFFF"/>
        </w:rPr>
        <w:t>topN</w:t>
      </w:r>
      <w:r w:rsidR="00A428F8">
        <w:rPr>
          <w:rFonts w:ascii="Arial" w:hAnsi="Arial" w:cs="Arial" w:hint="eastAsia"/>
          <w:shd w:val="clear" w:color="auto" w:fill="FFFFFF"/>
        </w:rPr>
        <w:t>作为资讯的标签并写入标签库</w:t>
      </w:r>
      <w:r w:rsidR="00884145">
        <w:rPr>
          <w:rFonts w:ascii="Arial" w:hAnsi="Arial" w:cs="Arial"/>
          <w:shd w:val="clear" w:color="auto" w:fill="FFFFFF"/>
        </w:rPr>
        <w:t>。</w:t>
      </w:r>
    </w:p>
    <w:p w:rsidR="00C363C8" w:rsidRDefault="00884145">
      <w:pPr>
        <w:pStyle w:val="2"/>
      </w:pPr>
      <w:bookmarkStart w:id="26" w:name="_Toc496804189"/>
      <w:r>
        <w:t>核心概念</w:t>
      </w:r>
      <w:bookmarkEnd w:id="26"/>
    </w:p>
    <w:p w:rsidR="00540083" w:rsidRDefault="00540083" w:rsidP="00540083">
      <w:pPr>
        <w:pStyle w:val="aa"/>
        <w:shd w:val="clear" w:color="auto" w:fill="FFFFFF"/>
        <w:spacing w:before="210" w:after="210"/>
        <w:rPr>
          <w:rStyle w:val="ac"/>
          <w:rFonts w:ascii="Arial" w:hAnsi="Arial" w:cs="Arial"/>
          <w:sz w:val="21"/>
          <w:szCs w:val="21"/>
        </w:rPr>
      </w:pPr>
      <w:r w:rsidRPr="00323200">
        <w:rPr>
          <w:rStyle w:val="ac"/>
          <w:rFonts w:ascii="Arial" w:hAnsi="Arial" w:cs="Arial" w:hint="eastAsia"/>
          <w:sz w:val="21"/>
          <w:szCs w:val="21"/>
        </w:rPr>
        <w:t>标签（</w:t>
      </w:r>
      <w:r w:rsidRPr="00323200">
        <w:rPr>
          <w:rStyle w:val="ac"/>
          <w:rFonts w:ascii="Arial" w:hAnsi="Arial" w:cs="Arial" w:hint="eastAsia"/>
          <w:sz w:val="21"/>
          <w:szCs w:val="21"/>
        </w:rPr>
        <w:t>Tag</w:t>
      </w:r>
      <w:r w:rsidRPr="00323200">
        <w:rPr>
          <w:rStyle w:val="ac"/>
          <w:rFonts w:ascii="Arial" w:hAnsi="Arial" w:cs="Arial" w:hint="eastAsia"/>
          <w:sz w:val="21"/>
          <w:szCs w:val="21"/>
        </w:rPr>
        <w:t>）</w:t>
      </w:r>
    </w:p>
    <w:p w:rsidR="00540083" w:rsidRPr="00556ABD" w:rsidRDefault="00540083" w:rsidP="00540083">
      <w:pPr>
        <w:pStyle w:val="aa"/>
        <w:shd w:val="clear" w:color="auto" w:fill="FFFFFF"/>
        <w:spacing w:before="210" w:after="210"/>
        <w:rPr>
          <w:rFonts w:ascii="Arial" w:hAnsi="Arial" w:cs="Arial"/>
          <w:b/>
          <w:bCs/>
          <w:sz w:val="21"/>
          <w:szCs w:val="21"/>
        </w:rPr>
      </w:pPr>
      <w:r>
        <w:rPr>
          <w:rFonts w:hint="eastAsia"/>
        </w:rPr>
        <w:t>是联系用户与内容以及内容与内容之间的纽带，也是反映用户兴趣的重要数据源。是将其他实体转换为计算机可以理解的语言的关键的一步。</w:t>
      </w:r>
    </w:p>
    <w:p w:rsidR="00540083" w:rsidRDefault="00540083" w:rsidP="00540083">
      <w:pPr>
        <w:pStyle w:val="aa"/>
        <w:shd w:val="clear" w:color="auto" w:fill="FFFFFF"/>
        <w:spacing w:before="210" w:after="210"/>
        <w:rPr>
          <w:rStyle w:val="ac"/>
          <w:rFonts w:ascii="Arial" w:hAnsi="Arial" w:cs="Arial"/>
          <w:sz w:val="21"/>
          <w:szCs w:val="21"/>
        </w:rPr>
      </w:pPr>
      <w:r w:rsidRPr="00323200">
        <w:rPr>
          <w:rStyle w:val="ac"/>
          <w:rFonts w:ascii="Arial" w:hAnsi="Arial" w:cs="Arial" w:hint="eastAsia"/>
          <w:sz w:val="21"/>
          <w:szCs w:val="21"/>
        </w:rPr>
        <w:t>标签库（</w:t>
      </w:r>
      <w:r w:rsidRPr="00323200">
        <w:rPr>
          <w:rStyle w:val="ac"/>
          <w:rFonts w:ascii="Arial" w:hAnsi="Arial" w:cs="Arial" w:hint="eastAsia"/>
          <w:sz w:val="21"/>
          <w:szCs w:val="21"/>
        </w:rPr>
        <w:t>TagLib</w:t>
      </w:r>
      <w:r w:rsidRPr="00323200">
        <w:rPr>
          <w:rStyle w:val="ac"/>
          <w:rFonts w:ascii="Arial" w:hAnsi="Arial" w:cs="Arial" w:hint="eastAsia"/>
          <w:sz w:val="21"/>
          <w:szCs w:val="21"/>
        </w:rPr>
        <w:t>）</w:t>
      </w:r>
    </w:p>
    <w:p w:rsidR="00540083" w:rsidRPr="00540083" w:rsidRDefault="00540083" w:rsidP="00540083">
      <w:pPr>
        <w:pStyle w:val="aa"/>
        <w:shd w:val="clear" w:color="auto" w:fill="FFFFFF"/>
        <w:spacing w:before="210" w:after="210"/>
        <w:rPr>
          <w:rStyle w:val="ac"/>
          <w:rFonts w:ascii="Arial" w:hAnsi="Arial" w:cs="Arial"/>
          <w:b w:val="0"/>
          <w:sz w:val="21"/>
          <w:szCs w:val="21"/>
        </w:rPr>
      </w:pPr>
      <w:r>
        <w:rPr>
          <w:rFonts w:hint="eastAsia"/>
        </w:rPr>
        <w:t>是对标签进行聚合的系统，包括对标签的管理、更新等。标签库的最终用途在于对用户进行行为、属性标记。</w:t>
      </w:r>
    </w:p>
    <w:p w:rsidR="00C363C8" w:rsidRDefault="00FB7C89">
      <w:pPr>
        <w:pStyle w:val="aa"/>
        <w:shd w:val="clear" w:color="auto" w:fill="FFFFFF"/>
        <w:spacing w:before="210" w:after="210"/>
        <w:rPr>
          <w:rFonts w:ascii="Arial" w:hAnsi="Arial" w:cs="Arial"/>
          <w:sz w:val="21"/>
          <w:szCs w:val="21"/>
        </w:rPr>
      </w:pPr>
      <w:r>
        <w:rPr>
          <w:rStyle w:val="ac"/>
          <w:rFonts w:ascii="Arial" w:hAnsi="Arial" w:cs="Arial" w:hint="eastAsia"/>
          <w:sz w:val="21"/>
          <w:szCs w:val="21"/>
        </w:rPr>
        <w:t>中文分词</w:t>
      </w:r>
      <w:r w:rsidR="00884145">
        <w:rPr>
          <w:rStyle w:val="ac"/>
          <w:rFonts w:ascii="Arial" w:hAnsi="Arial" w:cs="Arial"/>
          <w:sz w:val="21"/>
          <w:szCs w:val="21"/>
        </w:rPr>
        <w:t>（</w:t>
      </w:r>
      <w:r w:rsidRPr="00FB7C89">
        <w:rPr>
          <w:rStyle w:val="ac"/>
          <w:rFonts w:ascii="Arial" w:hAnsi="Arial" w:cs="Arial"/>
          <w:sz w:val="21"/>
          <w:szCs w:val="21"/>
        </w:rPr>
        <w:t>Chinese Word Segmentation</w:t>
      </w:r>
      <w:r w:rsidR="00884145">
        <w:rPr>
          <w:rStyle w:val="ac"/>
          <w:rFonts w:ascii="Arial" w:hAnsi="Arial" w:cs="Arial"/>
          <w:sz w:val="21"/>
          <w:szCs w:val="21"/>
        </w:rPr>
        <w:t>）</w:t>
      </w:r>
    </w:p>
    <w:p w:rsidR="00C363C8" w:rsidRDefault="00FB7C89">
      <w:pPr>
        <w:pStyle w:val="aa"/>
        <w:shd w:val="clear" w:color="auto" w:fill="FFFFFF"/>
        <w:spacing w:before="210" w:after="210"/>
        <w:rPr>
          <w:rFonts w:ascii="Arial" w:hAnsi="Arial" w:cs="Arial"/>
          <w:sz w:val="21"/>
          <w:szCs w:val="21"/>
        </w:rPr>
      </w:pPr>
      <w:r w:rsidRPr="00FB7C89">
        <w:rPr>
          <w:rFonts w:ascii="Arial" w:hAnsi="Arial" w:cs="Arial" w:hint="eastAsia"/>
          <w:sz w:val="21"/>
          <w:szCs w:val="21"/>
        </w:rPr>
        <w:t>分词就是将连续的字序列按照一定的规范重新组合成词序列的过程。我们知道，在英文的行文中，单词之间是以空格作为自然分界符的，而中文只是字、句和段能通过明显的分界符来简单划界，唯独词没有一个形式上的分界符，虽然英文也同样存在短语</w:t>
      </w:r>
      <w:r>
        <w:rPr>
          <w:rFonts w:ascii="Arial" w:hAnsi="Arial" w:cs="Arial" w:hint="eastAsia"/>
          <w:sz w:val="21"/>
          <w:szCs w:val="21"/>
        </w:rPr>
        <w:t>的划分问题，不过在词这一层上，中文比之英文要复杂的多、困难的多</w:t>
      </w:r>
      <w:r w:rsidR="00884145">
        <w:rPr>
          <w:rFonts w:ascii="Arial" w:hAnsi="Arial" w:cs="Arial"/>
          <w:sz w:val="21"/>
          <w:szCs w:val="21"/>
        </w:rPr>
        <w:t>。</w:t>
      </w:r>
    </w:p>
    <w:p w:rsidR="00C363C8" w:rsidRDefault="00FB7C89">
      <w:pPr>
        <w:pStyle w:val="aa"/>
        <w:shd w:val="clear" w:color="auto" w:fill="FFFFFF"/>
        <w:spacing w:before="210" w:after="210"/>
        <w:rPr>
          <w:rFonts w:ascii="Arial" w:hAnsi="Arial" w:cs="Arial"/>
          <w:sz w:val="21"/>
          <w:szCs w:val="21"/>
        </w:rPr>
      </w:pPr>
      <w:r>
        <w:rPr>
          <w:rStyle w:val="ac"/>
          <w:rFonts w:ascii="Arial" w:hAnsi="Arial" w:cs="Arial" w:hint="eastAsia"/>
          <w:sz w:val="21"/>
          <w:szCs w:val="21"/>
        </w:rPr>
        <w:t>TextRank</w:t>
      </w:r>
    </w:p>
    <w:p w:rsidR="00C363C8" w:rsidRDefault="00B32282" w:rsidP="002E082F">
      <w:pPr>
        <w:pStyle w:val="aa"/>
        <w:shd w:val="clear" w:color="auto" w:fill="FFFFFF"/>
        <w:spacing w:before="210" w:after="210"/>
        <w:rPr>
          <w:rFonts w:ascii="Arial" w:hAnsi="Arial" w:cs="Arial"/>
          <w:sz w:val="21"/>
          <w:szCs w:val="21"/>
        </w:rPr>
      </w:pPr>
      <w:r w:rsidRPr="00B32282">
        <w:rPr>
          <w:rFonts w:ascii="Arial" w:hAnsi="Arial" w:cs="Arial" w:hint="eastAsia"/>
          <w:sz w:val="21"/>
          <w:szCs w:val="21"/>
        </w:rPr>
        <w:t xml:space="preserve">TextRank </w:t>
      </w:r>
      <w:r w:rsidRPr="00B32282">
        <w:rPr>
          <w:rFonts w:ascii="Arial" w:hAnsi="Arial" w:cs="Arial" w:hint="eastAsia"/>
          <w:sz w:val="21"/>
          <w:szCs w:val="21"/>
        </w:rPr>
        <w:t>算法是一种用于文本的基于图的排序算法。其基本思想来源于谷歌的</w:t>
      </w:r>
      <w:r w:rsidRPr="00B32282">
        <w:rPr>
          <w:rFonts w:ascii="Arial" w:hAnsi="Arial" w:cs="Arial" w:hint="eastAsia"/>
          <w:sz w:val="21"/>
          <w:szCs w:val="21"/>
        </w:rPr>
        <w:t xml:space="preserve"> PageRank</w:t>
      </w:r>
      <w:r w:rsidRPr="00B32282">
        <w:rPr>
          <w:rFonts w:ascii="Arial" w:hAnsi="Arial" w:cs="Arial" w:hint="eastAsia"/>
          <w:sz w:val="21"/>
          <w:szCs w:val="21"/>
        </w:rPr>
        <w:t>算法</w:t>
      </w:r>
      <w:r w:rsidRPr="00B32282">
        <w:rPr>
          <w:rFonts w:ascii="Arial" w:hAnsi="Arial" w:cs="Arial" w:hint="eastAsia"/>
          <w:sz w:val="21"/>
          <w:szCs w:val="21"/>
        </w:rPr>
        <w:t xml:space="preserve">, </w:t>
      </w:r>
      <w:r w:rsidRPr="00B32282">
        <w:rPr>
          <w:rFonts w:ascii="Arial" w:hAnsi="Arial" w:cs="Arial" w:hint="eastAsia"/>
          <w:sz w:val="21"/>
          <w:szCs w:val="21"/>
        </w:rPr>
        <w:t>通过把文本分割成若干组成单元</w:t>
      </w:r>
      <w:r w:rsidRPr="00B32282">
        <w:rPr>
          <w:rFonts w:ascii="Arial" w:hAnsi="Arial" w:cs="Arial" w:hint="eastAsia"/>
          <w:sz w:val="21"/>
          <w:szCs w:val="21"/>
        </w:rPr>
        <w:t>(</w:t>
      </w:r>
      <w:r w:rsidRPr="00B32282">
        <w:rPr>
          <w:rFonts w:ascii="Arial" w:hAnsi="Arial" w:cs="Arial" w:hint="eastAsia"/>
          <w:sz w:val="21"/>
          <w:szCs w:val="21"/>
        </w:rPr>
        <w:t>单词、句子</w:t>
      </w:r>
      <w:r w:rsidRPr="00B32282">
        <w:rPr>
          <w:rFonts w:ascii="Arial" w:hAnsi="Arial" w:cs="Arial" w:hint="eastAsia"/>
          <w:sz w:val="21"/>
          <w:szCs w:val="21"/>
        </w:rPr>
        <w:t>)</w:t>
      </w:r>
      <w:r w:rsidRPr="00B32282">
        <w:rPr>
          <w:rFonts w:ascii="Arial" w:hAnsi="Arial" w:cs="Arial" w:hint="eastAsia"/>
          <w:sz w:val="21"/>
          <w:szCs w:val="21"/>
        </w:rPr>
        <w:t>并建立图模型</w:t>
      </w:r>
      <w:r w:rsidRPr="00B32282">
        <w:rPr>
          <w:rFonts w:ascii="Arial" w:hAnsi="Arial" w:cs="Arial" w:hint="eastAsia"/>
          <w:sz w:val="21"/>
          <w:szCs w:val="21"/>
        </w:rPr>
        <w:t xml:space="preserve">, </w:t>
      </w:r>
      <w:r w:rsidRPr="00B32282">
        <w:rPr>
          <w:rFonts w:ascii="Arial" w:hAnsi="Arial" w:cs="Arial" w:hint="eastAsia"/>
          <w:sz w:val="21"/>
          <w:szCs w:val="21"/>
        </w:rPr>
        <w:t>利用投票机制对文本中的重要成分进行排序</w:t>
      </w:r>
      <w:r w:rsidR="0022538B">
        <w:rPr>
          <w:rFonts w:ascii="Arial" w:hAnsi="Arial" w:cs="Arial" w:hint="eastAsia"/>
          <w:sz w:val="21"/>
          <w:szCs w:val="21"/>
        </w:rPr>
        <w:t>，</w:t>
      </w:r>
      <w:r w:rsidRPr="00B32282">
        <w:rPr>
          <w:rFonts w:ascii="Arial" w:hAnsi="Arial" w:cs="Arial" w:hint="eastAsia"/>
          <w:sz w:val="21"/>
          <w:szCs w:val="21"/>
        </w:rPr>
        <w:t>仅利用单篇文档本身的信息即可实现关键词提取、文摘</w:t>
      </w:r>
      <w:r w:rsidR="00884145">
        <w:rPr>
          <w:rFonts w:ascii="Arial" w:hAnsi="Arial" w:cs="Arial"/>
          <w:sz w:val="21"/>
          <w:szCs w:val="21"/>
        </w:rPr>
        <w:t>。</w:t>
      </w:r>
      <w:r w:rsidR="007F1E2A" w:rsidRPr="007F1E2A">
        <w:rPr>
          <w:rFonts w:ascii="Arial" w:hAnsi="Arial" w:cs="Arial" w:hint="eastAsia"/>
          <w:sz w:val="21"/>
          <w:szCs w:val="21"/>
        </w:rPr>
        <w:t>和</w:t>
      </w:r>
      <w:r w:rsidR="007F1E2A" w:rsidRPr="007F1E2A">
        <w:rPr>
          <w:rFonts w:ascii="Arial" w:hAnsi="Arial" w:cs="Arial" w:hint="eastAsia"/>
          <w:sz w:val="21"/>
          <w:szCs w:val="21"/>
        </w:rPr>
        <w:t xml:space="preserve"> LDA</w:t>
      </w:r>
      <w:r w:rsidR="007F1E2A" w:rsidRPr="007F1E2A">
        <w:rPr>
          <w:rFonts w:ascii="Arial" w:hAnsi="Arial" w:cs="Arial" w:hint="eastAsia"/>
          <w:sz w:val="21"/>
          <w:szCs w:val="21"/>
        </w:rPr>
        <w:t>、</w:t>
      </w:r>
      <w:r w:rsidR="007F1E2A" w:rsidRPr="007F1E2A">
        <w:rPr>
          <w:rFonts w:ascii="Arial" w:hAnsi="Arial" w:cs="Arial" w:hint="eastAsia"/>
          <w:sz w:val="21"/>
          <w:szCs w:val="21"/>
        </w:rPr>
        <w:t xml:space="preserve">HMM </w:t>
      </w:r>
      <w:r w:rsidR="007F1E2A" w:rsidRPr="007F1E2A">
        <w:rPr>
          <w:rFonts w:ascii="Arial" w:hAnsi="Arial" w:cs="Arial" w:hint="eastAsia"/>
          <w:sz w:val="21"/>
          <w:szCs w:val="21"/>
        </w:rPr>
        <w:t>等模型不同</w:t>
      </w:r>
      <w:r w:rsidR="007F1E2A" w:rsidRPr="007F1E2A">
        <w:rPr>
          <w:rFonts w:ascii="Arial" w:hAnsi="Arial" w:cs="Arial" w:hint="eastAsia"/>
          <w:sz w:val="21"/>
          <w:szCs w:val="21"/>
        </w:rPr>
        <w:t>, TextRank</w:t>
      </w:r>
      <w:r w:rsidR="007F1E2A" w:rsidRPr="007F1E2A">
        <w:rPr>
          <w:rFonts w:ascii="Arial" w:hAnsi="Arial" w:cs="Arial" w:hint="eastAsia"/>
          <w:sz w:val="21"/>
          <w:szCs w:val="21"/>
        </w:rPr>
        <w:t>不需要事先对多篇文档进行学习训练</w:t>
      </w:r>
      <w:r w:rsidR="007F1E2A" w:rsidRPr="007F1E2A">
        <w:rPr>
          <w:rFonts w:ascii="Arial" w:hAnsi="Arial" w:cs="Arial" w:hint="eastAsia"/>
          <w:sz w:val="21"/>
          <w:szCs w:val="21"/>
        </w:rPr>
        <w:t xml:space="preserve">, </w:t>
      </w:r>
      <w:r w:rsidR="007F1E2A" w:rsidRPr="007F1E2A">
        <w:rPr>
          <w:rFonts w:ascii="Arial" w:hAnsi="Arial" w:cs="Arial" w:hint="eastAsia"/>
          <w:sz w:val="21"/>
          <w:szCs w:val="21"/>
        </w:rPr>
        <w:t>因其简洁有效而得到广泛应用。</w:t>
      </w:r>
    </w:p>
    <w:p w:rsidR="00C363C8" w:rsidRDefault="00C54D53">
      <w:pPr>
        <w:pStyle w:val="2"/>
      </w:pPr>
      <w:bookmarkStart w:id="27" w:name="_Toc496804190"/>
      <w:r>
        <w:rPr>
          <w:rFonts w:hint="eastAsia"/>
        </w:rPr>
        <w:lastRenderedPageBreak/>
        <w:t>标签</w:t>
      </w:r>
      <w:r w:rsidR="00B506A9">
        <w:rPr>
          <w:rFonts w:hint="eastAsia"/>
        </w:rPr>
        <w:t>提取流程</w:t>
      </w:r>
      <w:bookmarkEnd w:id="27"/>
    </w:p>
    <w:p w:rsidR="00B1309B" w:rsidRDefault="00B1309B" w:rsidP="00B1309B">
      <w:r>
        <w:rPr>
          <w:noProof/>
        </w:rPr>
        <w:drawing>
          <wp:inline distT="0" distB="0" distL="0" distR="0" wp14:anchorId="56824B6D" wp14:editId="5F946A8A">
            <wp:extent cx="3285715" cy="3419048"/>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285715" cy="3419048"/>
                    </a:xfrm>
                    <a:prstGeom prst="rect">
                      <a:avLst/>
                    </a:prstGeom>
                  </pic:spPr>
                </pic:pic>
              </a:graphicData>
            </a:graphic>
          </wp:inline>
        </w:drawing>
      </w:r>
    </w:p>
    <w:p w:rsidR="00B66B4B" w:rsidRDefault="00B66B4B" w:rsidP="00B66B4B">
      <w:pPr>
        <w:pStyle w:val="2"/>
      </w:pPr>
      <w:bookmarkStart w:id="28" w:name="_Toc496804191"/>
      <w:r>
        <w:rPr>
          <w:rFonts w:hint="eastAsia"/>
        </w:rPr>
        <w:t>特性</w:t>
      </w:r>
      <w:bookmarkEnd w:id="28"/>
    </w:p>
    <w:p w:rsidR="00B66B4B" w:rsidRDefault="00B66B4B" w:rsidP="00B66B4B">
      <w:pPr>
        <w:pStyle w:val="aa"/>
        <w:shd w:val="clear" w:color="auto" w:fill="FFFFFF"/>
        <w:spacing w:before="210" w:after="210"/>
        <w:rPr>
          <w:rStyle w:val="ac"/>
          <w:rFonts w:ascii="Arial" w:hAnsi="Arial" w:cs="Arial"/>
          <w:sz w:val="21"/>
          <w:szCs w:val="21"/>
        </w:rPr>
      </w:pPr>
      <w:r w:rsidRPr="00B66B4B">
        <w:rPr>
          <w:rStyle w:val="ac"/>
          <w:rFonts w:ascii="Arial" w:hAnsi="Arial" w:cs="Arial" w:hint="eastAsia"/>
          <w:sz w:val="21"/>
          <w:szCs w:val="21"/>
        </w:rPr>
        <w:t>关键词自动提取</w:t>
      </w:r>
    </w:p>
    <w:p w:rsidR="00B66B4B" w:rsidRDefault="000C1EFB" w:rsidP="00B66B4B">
      <w:pPr>
        <w:pStyle w:val="aa"/>
        <w:numPr>
          <w:ilvl w:val="0"/>
          <w:numId w:val="35"/>
        </w:numPr>
        <w:shd w:val="clear" w:color="auto" w:fill="FFFFFF"/>
        <w:spacing w:before="0" w:after="120" w:line="240" w:lineRule="auto"/>
        <w:ind w:left="721"/>
        <w:rPr>
          <w:rStyle w:val="ac"/>
          <w:rFonts w:ascii="Arial" w:hAnsi="Arial" w:cs="Arial"/>
          <w:b w:val="0"/>
          <w:sz w:val="21"/>
          <w:szCs w:val="21"/>
        </w:rPr>
      </w:pPr>
      <w:r>
        <w:rPr>
          <w:rStyle w:val="ac"/>
          <w:rFonts w:ascii="Arial" w:hAnsi="Arial" w:cs="Arial" w:hint="eastAsia"/>
          <w:b w:val="0"/>
          <w:sz w:val="21"/>
          <w:szCs w:val="21"/>
        </w:rPr>
        <w:t>基于</w:t>
      </w:r>
      <w:r>
        <w:rPr>
          <w:rStyle w:val="ac"/>
          <w:rFonts w:ascii="Arial" w:hAnsi="Arial" w:cs="Arial" w:hint="eastAsia"/>
          <w:b w:val="0"/>
          <w:sz w:val="21"/>
          <w:szCs w:val="21"/>
        </w:rPr>
        <w:t>HMM</w:t>
      </w:r>
      <w:r w:rsidR="00B66B4B">
        <w:rPr>
          <w:rStyle w:val="ac"/>
          <w:rFonts w:ascii="Arial" w:hAnsi="Arial" w:cs="Arial" w:hint="eastAsia"/>
          <w:b w:val="0"/>
          <w:sz w:val="21"/>
          <w:szCs w:val="21"/>
        </w:rPr>
        <w:t>中文分词</w:t>
      </w:r>
    </w:p>
    <w:p w:rsidR="00B66B4B" w:rsidRDefault="00B66B4B" w:rsidP="00B66B4B">
      <w:pPr>
        <w:pStyle w:val="aa"/>
        <w:numPr>
          <w:ilvl w:val="0"/>
          <w:numId w:val="35"/>
        </w:numPr>
        <w:shd w:val="clear" w:color="auto" w:fill="FFFFFF"/>
        <w:spacing w:before="0" w:after="120" w:line="240" w:lineRule="auto"/>
        <w:ind w:left="721"/>
        <w:rPr>
          <w:rStyle w:val="ac"/>
          <w:rFonts w:ascii="Arial" w:hAnsi="Arial" w:cs="Arial"/>
          <w:b w:val="0"/>
          <w:sz w:val="21"/>
          <w:szCs w:val="21"/>
        </w:rPr>
      </w:pPr>
      <w:r>
        <w:rPr>
          <w:rStyle w:val="ac"/>
          <w:rFonts w:ascii="Arial" w:hAnsi="Arial" w:cs="Arial" w:hint="eastAsia"/>
          <w:b w:val="0"/>
          <w:sz w:val="21"/>
          <w:szCs w:val="21"/>
        </w:rPr>
        <w:t>关键词自动提取</w:t>
      </w:r>
    </w:p>
    <w:p w:rsidR="00B66B4B" w:rsidRDefault="00B66B4B" w:rsidP="00D7409C">
      <w:pPr>
        <w:pStyle w:val="aa"/>
        <w:numPr>
          <w:ilvl w:val="0"/>
          <w:numId w:val="35"/>
        </w:numPr>
        <w:shd w:val="clear" w:color="auto" w:fill="FFFFFF"/>
        <w:spacing w:before="0" w:after="120" w:line="240" w:lineRule="auto"/>
        <w:ind w:left="721"/>
        <w:rPr>
          <w:rStyle w:val="ac"/>
          <w:rFonts w:ascii="Arial" w:hAnsi="Arial" w:cs="Arial"/>
          <w:b w:val="0"/>
          <w:sz w:val="21"/>
          <w:szCs w:val="21"/>
        </w:rPr>
      </w:pPr>
      <w:r>
        <w:rPr>
          <w:rStyle w:val="ac"/>
          <w:rFonts w:ascii="Arial" w:hAnsi="Arial" w:cs="Arial" w:hint="eastAsia"/>
          <w:b w:val="0"/>
          <w:sz w:val="21"/>
          <w:szCs w:val="21"/>
        </w:rPr>
        <w:t>词库定时更新</w:t>
      </w:r>
    </w:p>
    <w:p w:rsidR="00B66B4B" w:rsidRDefault="00B66B4B" w:rsidP="00B66B4B">
      <w:pPr>
        <w:pStyle w:val="aa"/>
        <w:numPr>
          <w:ilvl w:val="0"/>
          <w:numId w:val="35"/>
        </w:numPr>
        <w:shd w:val="clear" w:color="auto" w:fill="FFFFFF"/>
        <w:spacing w:before="0" w:after="120" w:line="240" w:lineRule="auto"/>
        <w:ind w:left="721"/>
        <w:rPr>
          <w:rStyle w:val="ac"/>
          <w:rFonts w:ascii="Arial" w:hAnsi="Arial" w:cs="Arial"/>
          <w:b w:val="0"/>
          <w:sz w:val="21"/>
          <w:szCs w:val="21"/>
        </w:rPr>
      </w:pPr>
      <w:r>
        <w:rPr>
          <w:rStyle w:val="ac"/>
          <w:rFonts w:ascii="Arial" w:hAnsi="Arial" w:cs="Arial" w:hint="eastAsia"/>
          <w:b w:val="0"/>
          <w:sz w:val="21"/>
          <w:szCs w:val="21"/>
        </w:rPr>
        <w:t>关键词提取服务效率高</w:t>
      </w:r>
    </w:p>
    <w:p w:rsidR="00D7409C" w:rsidRDefault="00B66B4B" w:rsidP="00D7409C">
      <w:pPr>
        <w:pStyle w:val="aa"/>
        <w:numPr>
          <w:ilvl w:val="0"/>
          <w:numId w:val="35"/>
        </w:numPr>
        <w:shd w:val="clear" w:color="auto" w:fill="FFFFFF"/>
        <w:spacing w:before="0" w:after="120" w:line="240" w:lineRule="auto"/>
        <w:ind w:left="721"/>
        <w:rPr>
          <w:rStyle w:val="ac"/>
          <w:rFonts w:ascii="Arial" w:hAnsi="Arial" w:cs="Arial"/>
          <w:b w:val="0"/>
          <w:sz w:val="21"/>
          <w:szCs w:val="21"/>
        </w:rPr>
      </w:pPr>
      <w:r>
        <w:rPr>
          <w:rStyle w:val="ac"/>
          <w:rFonts w:ascii="Arial" w:hAnsi="Arial" w:cs="Arial" w:hint="eastAsia"/>
          <w:b w:val="0"/>
          <w:sz w:val="21"/>
          <w:szCs w:val="21"/>
        </w:rPr>
        <w:t>关键词提取个数可自定义</w:t>
      </w:r>
    </w:p>
    <w:p w:rsidR="00B66B4B" w:rsidRPr="00D7409C" w:rsidRDefault="00D7409C" w:rsidP="00D7409C">
      <w:pPr>
        <w:pStyle w:val="aa"/>
        <w:numPr>
          <w:ilvl w:val="0"/>
          <w:numId w:val="35"/>
        </w:numPr>
        <w:shd w:val="clear" w:color="auto" w:fill="FFFFFF"/>
        <w:spacing w:before="0" w:after="120" w:line="240" w:lineRule="auto"/>
        <w:ind w:left="721"/>
        <w:rPr>
          <w:rStyle w:val="ac"/>
          <w:rFonts w:ascii="Arial" w:hAnsi="Arial" w:cs="Arial"/>
          <w:b w:val="0"/>
          <w:sz w:val="21"/>
          <w:szCs w:val="21"/>
        </w:rPr>
      </w:pPr>
      <w:r>
        <w:rPr>
          <w:rStyle w:val="ac"/>
          <w:rFonts w:ascii="Arial" w:hAnsi="Arial" w:cs="Arial" w:hint="eastAsia"/>
          <w:b w:val="0"/>
          <w:sz w:val="21"/>
          <w:szCs w:val="21"/>
        </w:rPr>
        <w:t>标签、标签库可人工干预</w:t>
      </w:r>
    </w:p>
    <w:p w:rsidR="00B66B4B" w:rsidRPr="00B66B4B" w:rsidRDefault="00B66B4B" w:rsidP="00B66B4B">
      <w:pPr>
        <w:rPr>
          <w:b/>
        </w:rPr>
      </w:pPr>
    </w:p>
    <w:p w:rsidR="00C363C8" w:rsidRDefault="004518E8">
      <w:pPr>
        <w:pStyle w:val="1"/>
        <w:spacing w:line="360" w:lineRule="auto"/>
      </w:pPr>
      <w:bookmarkStart w:id="29" w:name="_Toc496804192"/>
      <w:r>
        <w:rPr>
          <w:rFonts w:hint="eastAsia"/>
        </w:rPr>
        <w:t>用户画像</w:t>
      </w:r>
      <w:bookmarkEnd w:id="29"/>
    </w:p>
    <w:p w:rsidR="00C363C8" w:rsidRDefault="00734A9B" w:rsidP="002E082F">
      <w:pPr>
        <w:spacing w:line="360" w:lineRule="auto"/>
        <w:ind w:firstLineChars="200" w:firstLine="420"/>
        <w:rPr>
          <w:rFonts w:ascii="Arial" w:hAnsi="Arial" w:cs="Arial"/>
          <w:shd w:val="clear" w:color="auto" w:fill="FFFFFF"/>
        </w:rPr>
      </w:pPr>
      <w:r>
        <w:rPr>
          <w:rFonts w:ascii="Arial" w:hAnsi="Arial" w:cs="Arial" w:hint="eastAsia"/>
          <w:shd w:val="clear" w:color="auto" w:fill="FFFFFF"/>
        </w:rPr>
        <w:t>用户画像即为用户打标签</w:t>
      </w:r>
      <w:r w:rsidR="00884145">
        <w:rPr>
          <w:rFonts w:ascii="Arial" w:hAnsi="Arial" w:cs="Arial"/>
          <w:shd w:val="clear" w:color="auto" w:fill="FFFFFF"/>
        </w:rPr>
        <w:t>。</w:t>
      </w:r>
      <w:r>
        <w:rPr>
          <w:rFonts w:ascii="Arial" w:hAnsi="Arial" w:cs="Arial" w:hint="eastAsia"/>
          <w:shd w:val="clear" w:color="auto" w:fill="FFFFFF"/>
        </w:rPr>
        <w:t>通过用户的行为日志加上一定的模型算法计算得到用户的标签及每个标签的权重</w:t>
      </w:r>
      <w:r w:rsidR="00AD3D34">
        <w:rPr>
          <w:rFonts w:ascii="Arial" w:hAnsi="Arial" w:cs="Arial" w:hint="eastAsia"/>
          <w:shd w:val="clear" w:color="auto" w:fill="FFFFFF"/>
        </w:rPr>
        <w:t>。</w:t>
      </w:r>
    </w:p>
    <w:p w:rsidR="00C363C8" w:rsidRDefault="004518E8">
      <w:pPr>
        <w:pStyle w:val="2"/>
      </w:pPr>
      <w:bookmarkStart w:id="30" w:name="_Toc496804193"/>
      <w:r>
        <w:rPr>
          <w:rFonts w:hint="eastAsia"/>
        </w:rPr>
        <w:lastRenderedPageBreak/>
        <w:t>用户画像</w:t>
      </w:r>
      <w:r w:rsidR="00DD7407">
        <w:rPr>
          <w:rFonts w:hint="eastAsia"/>
        </w:rPr>
        <w:t>计算过程推导</w:t>
      </w:r>
      <w:bookmarkEnd w:id="30"/>
    </w:p>
    <w:p w:rsidR="00C363C8" w:rsidRDefault="00F96502" w:rsidP="00810A99">
      <w:pPr>
        <w:spacing w:line="360" w:lineRule="auto"/>
        <w:ind w:firstLineChars="200" w:firstLine="420"/>
        <w:jc w:val="left"/>
        <w:rPr>
          <w:rFonts w:ascii="Arial" w:hAnsi="Arial" w:cs="Arial"/>
          <w:shd w:val="clear" w:color="auto" w:fill="FFFFFF"/>
        </w:rPr>
      </w:pPr>
      <w:r>
        <w:rPr>
          <w:noProof/>
        </w:rPr>
        <w:drawing>
          <wp:inline distT="0" distB="0" distL="0" distR="0" wp14:anchorId="65539BBF" wp14:editId="1115C961">
            <wp:extent cx="5274310" cy="5390906"/>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5390906"/>
                    </a:xfrm>
                    <a:prstGeom prst="rect">
                      <a:avLst/>
                    </a:prstGeom>
                  </pic:spPr>
                </pic:pic>
              </a:graphicData>
            </a:graphic>
          </wp:inline>
        </w:drawing>
      </w:r>
    </w:p>
    <w:p w:rsidR="00F63739" w:rsidRDefault="00F63739" w:rsidP="00810A99">
      <w:pPr>
        <w:spacing w:line="360" w:lineRule="auto"/>
        <w:ind w:firstLineChars="200" w:firstLine="420"/>
        <w:jc w:val="left"/>
        <w:rPr>
          <w:rFonts w:ascii="Arial" w:hAnsi="Arial" w:cs="Arial"/>
          <w:shd w:val="clear" w:color="auto" w:fill="FFFFFF"/>
        </w:rPr>
      </w:pPr>
    </w:p>
    <w:p w:rsidR="00325AA5" w:rsidRPr="00325AA5" w:rsidRDefault="00325AA5" w:rsidP="00325AA5">
      <w:pPr>
        <w:spacing w:line="360" w:lineRule="auto"/>
        <w:ind w:firstLineChars="200" w:firstLine="422"/>
        <w:jc w:val="left"/>
        <w:rPr>
          <w:rFonts w:ascii="Arial" w:hAnsi="Arial" w:cs="Arial"/>
          <w:b/>
          <w:shd w:val="clear" w:color="auto" w:fill="FFFFFF"/>
        </w:rPr>
      </w:pPr>
      <w:r w:rsidRPr="00325AA5">
        <w:rPr>
          <w:rFonts w:ascii="Arial" w:hAnsi="Arial" w:cs="Arial" w:hint="eastAsia"/>
          <w:b/>
          <w:shd w:val="clear" w:color="auto" w:fill="FFFFFF"/>
        </w:rPr>
        <w:t>算法说明：</w:t>
      </w:r>
    </w:p>
    <w:p w:rsidR="00325AA5" w:rsidRPr="001C4EB0" w:rsidRDefault="00325AA5" w:rsidP="00ED4945">
      <w:pPr>
        <w:pStyle w:val="af4"/>
        <w:numPr>
          <w:ilvl w:val="0"/>
          <w:numId w:val="34"/>
        </w:numPr>
        <w:spacing w:line="360" w:lineRule="auto"/>
        <w:ind w:firstLineChars="0"/>
        <w:jc w:val="left"/>
        <w:rPr>
          <w:rFonts w:ascii="Arial" w:hAnsi="Arial" w:cs="Arial"/>
          <w:shd w:val="clear" w:color="auto" w:fill="FFFFFF"/>
        </w:rPr>
      </w:pPr>
      <w:r w:rsidRPr="001C4EB0">
        <w:rPr>
          <w:rFonts w:ascii="Arial" w:hAnsi="Arial" w:cs="Arial" w:hint="eastAsia"/>
          <w:shd w:val="clear" w:color="auto" w:fill="FFFFFF"/>
        </w:rPr>
        <w:t>不同点击行为设置不同权重（浏览行为权重</w:t>
      </w:r>
      <w:r w:rsidRPr="001C4EB0">
        <w:rPr>
          <w:rFonts w:ascii="Arial" w:hAnsi="Arial" w:cs="Arial" w:hint="eastAsia"/>
          <w:shd w:val="clear" w:color="auto" w:fill="FFFFFF"/>
        </w:rPr>
        <w:t xml:space="preserve"> &lt; </w:t>
      </w:r>
      <w:r w:rsidRPr="001C4EB0">
        <w:rPr>
          <w:rFonts w:ascii="Arial" w:hAnsi="Arial" w:cs="Arial" w:hint="eastAsia"/>
          <w:shd w:val="clear" w:color="auto" w:fill="FFFFFF"/>
        </w:rPr>
        <w:t>评论行为权重</w:t>
      </w:r>
      <w:r w:rsidRPr="001C4EB0">
        <w:rPr>
          <w:rFonts w:ascii="Arial" w:hAnsi="Arial" w:cs="Arial" w:hint="eastAsia"/>
          <w:shd w:val="clear" w:color="auto" w:fill="FFFFFF"/>
        </w:rPr>
        <w:t xml:space="preserve"> &lt; </w:t>
      </w:r>
      <w:r w:rsidRPr="001C4EB0">
        <w:rPr>
          <w:rFonts w:ascii="Arial" w:hAnsi="Arial" w:cs="Arial" w:hint="eastAsia"/>
          <w:shd w:val="clear" w:color="auto" w:fill="FFFFFF"/>
        </w:rPr>
        <w:t>分享行为权重）。</w:t>
      </w:r>
    </w:p>
    <w:p w:rsidR="00325AA5" w:rsidRPr="001C4EB0" w:rsidRDefault="00325AA5" w:rsidP="00ED4945">
      <w:pPr>
        <w:pStyle w:val="af4"/>
        <w:numPr>
          <w:ilvl w:val="0"/>
          <w:numId w:val="34"/>
        </w:numPr>
        <w:spacing w:line="360" w:lineRule="auto"/>
        <w:ind w:firstLineChars="0"/>
        <w:jc w:val="left"/>
        <w:rPr>
          <w:rFonts w:ascii="Arial" w:hAnsi="Arial" w:cs="Arial"/>
          <w:shd w:val="clear" w:color="auto" w:fill="FFFFFF"/>
        </w:rPr>
      </w:pPr>
      <w:r w:rsidRPr="001C4EB0">
        <w:rPr>
          <w:rFonts w:ascii="Arial" w:hAnsi="Arial" w:cs="Arial" w:hint="eastAsia"/>
          <w:shd w:val="clear" w:color="auto" w:fill="FFFFFF"/>
        </w:rPr>
        <w:t>历史行为权重用点击日期与当前日期的日期间隔天数的自然对数做降权处理。</w:t>
      </w:r>
    </w:p>
    <w:p w:rsidR="00325AA5" w:rsidRDefault="00325AA5" w:rsidP="00ED4945">
      <w:pPr>
        <w:pStyle w:val="af4"/>
        <w:numPr>
          <w:ilvl w:val="0"/>
          <w:numId w:val="34"/>
        </w:numPr>
        <w:spacing w:line="360" w:lineRule="auto"/>
        <w:ind w:firstLineChars="0"/>
        <w:jc w:val="left"/>
        <w:rPr>
          <w:rFonts w:ascii="Arial" w:hAnsi="Arial" w:cs="Arial"/>
          <w:shd w:val="clear" w:color="auto" w:fill="FFFFFF"/>
        </w:rPr>
      </w:pPr>
      <w:r w:rsidRPr="001C4EB0">
        <w:rPr>
          <w:rFonts w:ascii="Arial" w:hAnsi="Arial" w:cs="Arial" w:hint="eastAsia"/>
          <w:shd w:val="clear" w:color="auto" w:fill="FFFFFF"/>
        </w:rPr>
        <w:t>对热点资讯做了降权处理。</w:t>
      </w:r>
    </w:p>
    <w:p w:rsidR="0066081A" w:rsidRDefault="0066081A" w:rsidP="00ED4945">
      <w:pPr>
        <w:pStyle w:val="af4"/>
        <w:numPr>
          <w:ilvl w:val="0"/>
          <w:numId w:val="34"/>
        </w:numPr>
        <w:spacing w:line="360" w:lineRule="auto"/>
        <w:ind w:firstLineChars="0"/>
        <w:jc w:val="left"/>
        <w:rPr>
          <w:rFonts w:ascii="Arial" w:hAnsi="Arial" w:cs="Arial"/>
          <w:shd w:val="clear" w:color="auto" w:fill="FFFFFF"/>
        </w:rPr>
      </w:pPr>
      <w:r>
        <w:rPr>
          <w:rFonts w:ascii="Arial" w:hAnsi="Arial" w:cs="Arial" w:hint="eastAsia"/>
          <w:shd w:val="clear" w:color="auto" w:fill="FFFFFF"/>
        </w:rPr>
        <w:t>点击事件日志按天分区存储，</w:t>
      </w:r>
      <w:r w:rsidR="004B63DC">
        <w:rPr>
          <w:rFonts w:ascii="Arial" w:hAnsi="Arial" w:cs="Arial" w:hint="eastAsia"/>
          <w:shd w:val="clear" w:color="auto" w:fill="FFFFFF"/>
        </w:rPr>
        <w:t>并行读取，并行计算</w:t>
      </w:r>
      <w:r>
        <w:rPr>
          <w:rFonts w:ascii="Arial" w:hAnsi="Arial" w:cs="Arial" w:hint="eastAsia"/>
          <w:shd w:val="clear" w:color="auto" w:fill="FFFFFF"/>
        </w:rPr>
        <w:t>。</w:t>
      </w:r>
    </w:p>
    <w:p w:rsidR="0066081A" w:rsidRDefault="004B63DC" w:rsidP="00ED4945">
      <w:pPr>
        <w:pStyle w:val="af4"/>
        <w:numPr>
          <w:ilvl w:val="0"/>
          <w:numId w:val="34"/>
        </w:numPr>
        <w:spacing w:line="360" w:lineRule="auto"/>
        <w:ind w:firstLineChars="0"/>
        <w:jc w:val="left"/>
        <w:rPr>
          <w:rFonts w:ascii="Arial" w:hAnsi="Arial" w:cs="Arial"/>
          <w:shd w:val="clear" w:color="auto" w:fill="FFFFFF"/>
        </w:rPr>
      </w:pPr>
      <w:r>
        <w:rPr>
          <w:rFonts w:ascii="Arial" w:hAnsi="Arial" w:cs="Arial" w:hint="eastAsia"/>
          <w:shd w:val="clear" w:color="auto" w:fill="FFFFFF"/>
        </w:rPr>
        <w:t>资讯数据</w:t>
      </w:r>
      <w:r w:rsidR="00AE0A7B">
        <w:rPr>
          <w:rFonts w:ascii="Arial" w:hAnsi="Arial" w:cs="Arial" w:hint="eastAsia"/>
          <w:shd w:val="clear" w:color="auto" w:fill="FFFFFF"/>
        </w:rPr>
        <w:t>分区</w:t>
      </w:r>
      <w:r>
        <w:rPr>
          <w:rFonts w:ascii="Arial" w:hAnsi="Arial" w:cs="Arial" w:hint="eastAsia"/>
          <w:shd w:val="clear" w:color="auto" w:fill="FFFFFF"/>
        </w:rPr>
        <w:t>并行读取，并行计算。</w:t>
      </w:r>
    </w:p>
    <w:p w:rsidR="00265E59" w:rsidRPr="001C4EB0" w:rsidRDefault="00265E59" w:rsidP="00ED4945">
      <w:pPr>
        <w:pStyle w:val="af4"/>
        <w:numPr>
          <w:ilvl w:val="0"/>
          <w:numId w:val="34"/>
        </w:numPr>
        <w:spacing w:line="360" w:lineRule="auto"/>
        <w:ind w:firstLineChars="0"/>
        <w:jc w:val="left"/>
        <w:rPr>
          <w:rFonts w:ascii="Arial" w:hAnsi="Arial" w:cs="Arial"/>
          <w:shd w:val="clear" w:color="auto" w:fill="FFFFFF"/>
        </w:rPr>
      </w:pPr>
      <w:r>
        <w:rPr>
          <w:rFonts w:ascii="Arial" w:hAnsi="Arial" w:cs="Arial" w:hint="eastAsia"/>
          <w:shd w:val="clear" w:color="auto" w:fill="FFFFFF"/>
        </w:rPr>
        <w:t>算法参数</w:t>
      </w:r>
      <w:r w:rsidR="00D976B2">
        <w:rPr>
          <w:rFonts w:ascii="Arial" w:hAnsi="Arial" w:cs="Arial" w:hint="eastAsia"/>
          <w:shd w:val="clear" w:color="auto" w:fill="FFFFFF"/>
        </w:rPr>
        <w:t>高度</w:t>
      </w:r>
      <w:r>
        <w:rPr>
          <w:rFonts w:ascii="Arial" w:hAnsi="Arial" w:cs="Arial" w:hint="eastAsia"/>
          <w:shd w:val="clear" w:color="auto" w:fill="FFFFFF"/>
        </w:rPr>
        <w:t>可配置，</w:t>
      </w:r>
      <w:r w:rsidR="00C81C09">
        <w:rPr>
          <w:rFonts w:ascii="Arial" w:hAnsi="Arial" w:cs="Arial" w:hint="eastAsia"/>
          <w:shd w:val="clear" w:color="auto" w:fill="FFFFFF"/>
        </w:rPr>
        <w:t>方便随时</w:t>
      </w:r>
      <w:r>
        <w:rPr>
          <w:rFonts w:ascii="Arial" w:hAnsi="Arial" w:cs="Arial" w:hint="eastAsia"/>
          <w:shd w:val="clear" w:color="auto" w:fill="FFFFFF"/>
        </w:rPr>
        <w:t>调整。</w:t>
      </w:r>
    </w:p>
    <w:p w:rsidR="00C363C8" w:rsidRDefault="00CC4725">
      <w:pPr>
        <w:pStyle w:val="1"/>
        <w:spacing w:line="360" w:lineRule="auto"/>
      </w:pPr>
      <w:bookmarkStart w:id="31" w:name="_Toc496804194"/>
      <w:r>
        <w:rPr>
          <w:rFonts w:hint="eastAsia"/>
        </w:rPr>
        <w:lastRenderedPageBreak/>
        <w:t>生成</w:t>
      </w:r>
      <w:r w:rsidR="004518E8">
        <w:rPr>
          <w:rFonts w:hint="eastAsia"/>
        </w:rPr>
        <w:t>推荐</w:t>
      </w:r>
      <w:bookmarkEnd w:id="31"/>
    </w:p>
    <w:p w:rsidR="00C363C8" w:rsidRDefault="00420662" w:rsidP="002A368E">
      <w:pPr>
        <w:widowControl/>
        <w:shd w:val="clear" w:color="auto" w:fill="FFFFFF"/>
        <w:spacing w:before="210" w:after="210" w:line="360" w:lineRule="auto"/>
        <w:ind w:firstLineChars="200" w:firstLine="420"/>
        <w:jc w:val="left"/>
        <w:rPr>
          <w:rFonts w:ascii="Arial" w:hAnsi="Arial" w:cs="Arial"/>
          <w:shd w:val="clear" w:color="auto" w:fill="FFFFFF"/>
        </w:rPr>
      </w:pPr>
      <w:r>
        <w:rPr>
          <w:rFonts w:ascii="Arial" w:hAnsi="Arial" w:cs="Arial" w:hint="eastAsia"/>
          <w:kern w:val="0"/>
        </w:rPr>
        <w:t>有了用户特征</w:t>
      </w:r>
      <w:r w:rsidR="002A368E">
        <w:rPr>
          <w:rFonts w:ascii="Arial" w:hAnsi="Arial" w:cs="Arial" w:hint="eastAsia"/>
          <w:kern w:val="0"/>
        </w:rPr>
        <w:t>和</w:t>
      </w:r>
      <w:r w:rsidR="00884145">
        <w:rPr>
          <w:rFonts w:ascii="Arial" w:hAnsi="Arial" w:cs="Arial"/>
          <w:kern w:val="0"/>
        </w:rPr>
        <w:t>内容</w:t>
      </w:r>
      <w:r>
        <w:rPr>
          <w:rFonts w:ascii="Arial" w:hAnsi="Arial" w:cs="Arial" w:hint="eastAsia"/>
          <w:kern w:val="0"/>
        </w:rPr>
        <w:t>特征</w:t>
      </w:r>
      <w:r w:rsidR="00F53DB3">
        <w:rPr>
          <w:rFonts w:ascii="Arial" w:hAnsi="Arial" w:cs="Arial" w:hint="eastAsia"/>
          <w:kern w:val="0"/>
        </w:rPr>
        <w:t>，就可以关联用户和内容了，通过计算用户特征和内容特征</w:t>
      </w:r>
      <w:r w:rsidR="002A368E">
        <w:rPr>
          <w:rFonts w:ascii="Arial" w:hAnsi="Arial" w:cs="Arial" w:hint="eastAsia"/>
          <w:kern w:val="0"/>
        </w:rPr>
        <w:t>的相似度得到推荐列表</w:t>
      </w:r>
      <w:r w:rsidR="009E6A02">
        <w:rPr>
          <w:rFonts w:ascii="Arial" w:hAnsi="Arial" w:cs="Arial" w:hint="eastAsia"/>
          <w:kern w:val="0"/>
        </w:rPr>
        <w:t>，这里采用</w:t>
      </w:r>
      <w:r w:rsidR="007B4BA5">
        <w:rPr>
          <w:rFonts w:ascii="Arial" w:hAnsi="Arial" w:cs="Arial" w:hint="eastAsia"/>
          <w:kern w:val="0"/>
        </w:rPr>
        <w:t>了</w:t>
      </w:r>
      <w:r w:rsidR="00340E33" w:rsidRPr="00340E33">
        <w:rPr>
          <w:rFonts w:ascii="Arial" w:hAnsi="Arial" w:cs="Arial" w:hint="eastAsia"/>
          <w:kern w:val="0"/>
        </w:rPr>
        <w:t>余弦</w:t>
      </w:r>
      <w:r w:rsidR="009E6A02">
        <w:rPr>
          <w:rFonts w:ascii="Arial" w:hAnsi="Arial" w:cs="Arial" w:hint="eastAsia"/>
          <w:kern w:val="0"/>
        </w:rPr>
        <w:t>相似度算法</w:t>
      </w:r>
      <w:r w:rsidR="00884145">
        <w:rPr>
          <w:rFonts w:ascii="Arial" w:hAnsi="Arial" w:cs="Arial"/>
          <w:shd w:val="clear" w:color="auto" w:fill="FFFFFF"/>
        </w:rPr>
        <w:t>。</w:t>
      </w:r>
    </w:p>
    <w:p w:rsidR="00150F71" w:rsidRDefault="00150F71" w:rsidP="00150F71">
      <w:pPr>
        <w:pStyle w:val="2"/>
      </w:pPr>
      <w:bookmarkStart w:id="32" w:name="_Toc496804195"/>
      <w:r>
        <w:rPr>
          <w:rFonts w:hint="eastAsia"/>
        </w:rPr>
        <w:t>推荐计算过程</w:t>
      </w:r>
      <w:bookmarkEnd w:id="32"/>
    </w:p>
    <w:p w:rsidR="004E1B88" w:rsidRDefault="004E1B88" w:rsidP="00150F71">
      <w:r>
        <w:rPr>
          <w:noProof/>
        </w:rPr>
        <w:drawing>
          <wp:inline distT="0" distB="0" distL="0" distR="0" wp14:anchorId="2899651F" wp14:editId="54AB3C5B">
            <wp:extent cx="5274310" cy="3917884"/>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3917884"/>
                    </a:xfrm>
                    <a:prstGeom prst="rect">
                      <a:avLst/>
                    </a:prstGeom>
                  </pic:spPr>
                </pic:pic>
              </a:graphicData>
            </a:graphic>
          </wp:inline>
        </w:drawing>
      </w:r>
    </w:p>
    <w:p w:rsidR="00901E40" w:rsidRDefault="00901E40" w:rsidP="00150F71"/>
    <w:p w:rsidR="0066081A" w:rsidRDefault="0066081A" w:rsidP="0066081A">
      <w:pPr>
        <w:spacing w:line="360" w:lineRule="auto"/>
        <w:ind w:firstLineChars="200" w:firstLine="422"/>
        <w:jc w:val="left"/>
        <w:rPr>
          <w:rFonts w:ascii="Arial" w:hAnsi="Arial" w:cs="Arial"/>
          <w:b/>
          <w:shd w:val="clear" w:color="auto" w:fill="FFFFFF"/>
        </w:rPr>
      </w:pPr>
      <w:r w:rsidRPr="0066081A">
        <w:rPr>
          <w:rFonts w:ascii="Arial" w:hAnsi="Arial" w:cs="Arial" w:hint="eastAsia"/>
          <w:b/>
          <w:shd w:val="clear" w:color="auto" w:fill="FFFFFF"/>
        </w:rPr>
        <w:t>算法说明：</w:t>
      </w:r>
    </w:p>
    <w:p w:rsidR="0066081A" w:rsidRDefault="0066081A" w:rsidP="001810E1">
      <w:pPr>
        <w:pStyle w:val="af4"/>
        <w:numPr>
          <w:ilvl w:val="0"/>
          <w:numId w:val="36"/>
        </w:numPr>
        <w:spacing w:line="360" w:lineRule="auto"/>
        <w:ind w:firstLineChars="0"/>
        <w:jc w:val="left"/>
        <w:rPr>
          <w:rFonts w:ascii="Arial" w:hAnsi="Arial" w:cs="Arial"/>
          <w:shd w:val="clear" w:color="auto" w:fill="FFFFFF"/>
        </w:rPr>
      </w:pPr>
      <w:r w:rsidRPr="001810E1">
        <w:rPr>
          <w:rFonts w:ascii="Arial" w:hAnsi="Arial" w:cs="Arial" w:hint="eastAsia"/>
          <w:shd w:val="clear" w:color="auto" w:fill="FFFFFF"/>
        </w:rPr>
        <w:t>推荐用户取最近一周的活跃用户，不活跃的用户也没有必要推荐，减少</w:t>
      </w:r>
      <w:r w:rsidR="006B368C">
        <w:rPr>
          <w:rFonts w:ascii="Arial" w:hAnsi="Arial" w:cs="Arial" w:hint="eastAsia"/>
          <w:shd w:val="clear" w:color="auto" w:fill="FFFFFF"/>
        </w:rPr>
        <w:t>推荐</w:t>
      </w:r>
      <w:r w:rsidRPr="001810E1">
        <w:rPr>
          <w:rFonts w:ascii="Arial" w:hAnsi="Arial" w:cs="Arial" w:hint="eastAsia"/>
          <w:shd w:val="clear" w:color="auto" w:fill="FFFFFF"/>
        </w:rPr>
        <w:t>计算量。</w:t>
      </w:r>
    </w:p>
    <w:p w:rsidR="001810E1" w:rsidRDefault="001810E1" w:rsidP="001810E1">
      <w:pPr>
        <w:pStyle w:val="af4"/>
        <w:numPr>
          <w:ilvl w:val="0"/>
          <w:numId w:val="36"/>
        </w:numPr>
        <w:spacing w:line="360" w:lineRule="auto"/>
        <w:ind w:firstLineChars="0"/>
        <w:jc w:val="left"/>
        <w:rPr>
          <w:rFonts w:ascii="Arial" w:hAnsi="Arial" w:cs="Arial"/>
          <w:shd w:val="clear" w:color="auto" w:fill="FFFFFF"/>
        </w:rPr>
      </w:pPr>
      <w:r w:rsidRPr="001810E1">
        <w:rPr>
          <w:rFonts w:ascii="Arial" w:hAnsi="Arial" w:cs="Arial" w:hint="eastAsia"/>
          <w:shd w:val="clear" w:color="auto" w:fill="FFFFFF"/>
        </w:rPr>
        <w:t>提前过滤掉没有用户标签的用户，减少</w:t>
      </w:r>
      <w:r w:rsidR="006B368C">
        <w:rPr>
          <w:rFonts w:ascii="Arial" w:hAnsi="Arial" w:cs="Arial" w:hint="eastAsia"/>
          <w:shd w:val="clear" w:color="auto" w:fill="FFFFFF"/>
        </w:rPr>
        <w:t>推荐</w:t>
      </w:r>
      <w:r w:rsidRPr="001810E1">
        <w:rPr>
          <w:rFonts w:ascii="Arial" w:hAnsi="Arial" w:cs="Arial" w:hint="eastAsia"/>
          <w:shd w:val="clear" w:color="auto" w:fill="FFFFFF"/>
        </w:rPr>
        <w:t>计算量。</w:t>
      </w:r>
    </w:p>
    <w:p w:rsidR="00911E7F" w:rsidRDefault="00911E7F" w:rsidP="001810E1">
      <w:pPr>
        <w:pStyle w:val="af4"/>
        <w:numPr>
          <w:ilvl w:val="0"/>
          <w:numId w:val="36"/>
        </w:numPr>
        <w:spacing w:line="360" w:lineRule="auto"/>
        <w:ind w:firstLineChars="0"/>
        <w:jc w:val="left"/>
        <w:rPr>
          <w:rFonts w:ascii="Arial" w:hAnsi="Arial" w:cs="Arial"/>
          <w:shd w:val="clear" w:color="auto" w:fill="FFFFFF"/>
        </w:rPr>
      </w:pPr>
      <w:r>
        <w:rPr>
          <w:rFonts w:ascii="Arial" w:hAnsi="Arial" w:cs="Arial" w:hint="eastAsia"/>
          <w:shd w:val="clear" w:color="auto" w:fill="FFFFFF"/>
        </w:rPr>
        <w:t>采用了余弦相似度算法，算法抽象为一个静态方法，方便修改为其他相似度算法。</w:t>
      </w:r>
    </w:p>
    <w:p w:rsidR="00B14506" w:rsidRDefault="00B14506" w:rsidP="001810E1">
      <w:pPr>
        <w:pStyle w:val="af4"/>
        <w:numPr>
          <w:ilvl w:val="0"/>
          <w:numId w:val="36"/>
        </w:numPr>
        <w:spacing w:line="360" w:lineRule="auto"/>
        <w:ind w:firstLineChars="0"/>
        <w:jc w:val="left"/>
        <w:rPr>
          <w:rFonts w:ascii="Arial" w:hAnsi="Arial" w:cs="Arial"/>
          <w:shd w:val="clear" w:color="auto" w:fill="FFFFFF"/>
        </w:rPr>
      </w:pPr>
      <w:r>
        <w:rPr>
          <w:rFonts w:ascii="Arial" w:hAnsi="Arial" w:cs="Arial" w:hint="eastAsia"/>
          <w:shd w:val="clear" w:color="auto" w:fill="FFFFFF"/>
        </w:rPr>
        <w:t>生成最终推荐结果时会过滤掉已推荐资讯，降低推荐服务接口的复杂度。</w:t>
      </w:r>
    </w:p>
    <w:p w:rsidR="003542AC" w:rsidRDefault="003542AC" w:rsidP="001810E1">
      <w:pPr>
        <w:pStyle w:val="af4"/>
        <w:numPr>
          <w:ilvl w:val="0"/>
          <w:numId w:val="36"/>
        </w:numPr>
        <w:spacing w:line="360" w:lineRule="auto"/>
        <w:ind w:firstLineChars="0"/>
        <w:jc w:val="left"/>
        <w:rPr>
          <w:rFonts w:ascii="Arial" w:hAnsi="Arial" w:cs="Arial"/>
          <w:shd w:val="clear" w:color="auto" w:fill="FFFFFF"/>
        </w:rPr>
      </w:pPr>
      <w:r>
        <w:rPr>
          <w:rFonts w:ascii="Arial" w:hAnsi="Arial" w:cs="Arial" w:hint="eastAsia"/>
          <w:shd w:val="clear" w:color="auto" w:fill="FFFFFF"/>
        </w:rPr>
        <w:t>推荐结果分页后用</w:t>
      </w:r>
      <w:r>
        <w:rPr>
          <w:rFonts w:ascii="Arial" w:hAnsi="Arial" w:cs="Arial" w:hint="eastAsia"/>
          <w:shd w:val="clear" w:color="auto" w:fill="FFFFFF"/>
        </w:rPr>
        <w:t>redis</w:t>
      </w:r>
      <w:r>
        <w:rPr>
          <w:rFonts w:ascii="Arial" w:hAnsi="Arial" w:cs="Arial" w:hint="eastAsia"/>
          <w:shd w:val="clear" w:color="auto" w:fill="FFFFFF"/>
        </w:rPr>
        <w:t>存储，查询性能高。</w:t>
      </w:r>
    </w:p>
    <w:p w:rsidR="006D08DF" w:rsidRDefault="006D08DF" w:rsidP="001810E1">
      <w:pPr>
        <w:pStyle w:val="af4"/>
        <w:numPr>
          <w:ilvl w:val="0"/>
          <w:numId w:val="36"/>
        </w:numPr>
        <w:spacing w:line="360" w:lineRule="auto"/>
        <w:ind w:firstLineChars="0"/>
        <w:jc w:val="left"/>
        <w:rPr>
          <w:rFonts w:ascii="Arial" w:hAnsi="Arial" w:cs="Arial"/>
          <w:shd w:val="clear" w:color="auto" w:fill="FFFFFF"/>
        </w:rPr>
      </w:pPr>
      <w:r>
        <w:rPr>
          <w:rFonts w:ascii="Arial" w:hAnsi="Arial" w:cs="Arial" w:hint="eastAsia"/>
          <w:shd w:val="clear" w:color="auto" w:fill="FFFFFF"/>
        </w:rPr>
        <w:t>推荐结果设置</w:t>
      </w:r>
      <w:r>
        <w:rPr>
          <w:rFonts w:ascii="Arial" w:hAnsi="Arial" w:cs="Arial" w:hint="eastAsia"/>
          <w:shd w:val="clear" w:color="auto" w:fill="FFFFFF"/>
        </w:rPr>
        <w:t>TTL</w:t>
      </w:r>
      <w:r>
        <w:rPr>
          <w:rFonts w:ascii="Arial" w:hAnsi="Arial" w:cs="Arial" w:hint="eastAsia"/>
          <w:shd w:val="clear" w:color="auto" w:fill="FFFFFF"/>
        </w:rPr>
        <w:t>，过期自动清除</w:t>
      </w:r>
      <w:r w:rsidR="000F2832">
        <w:rPr>
          <w:rFonts w:ascii="Arial" w:hAnsi="Arial" w:cs="Arial" w:hint="eastAsia"/>
          <w:shd w:val="clear" w:color="auto" w:fill="FFFFFF"/>
        </w:rPr>
        <w:t>，降低维护复杂度</w:t>
      </w:r>
      <w:r>
        <w:rPr>
          <w:rFonts w:ascii="Arial" w:hAnsi="Arial" w:cs="Arial" w:hint="eastAsia"/>
          <w:shd w:val="clear" w:color="auto" w:fill="FFFFFF"/>
        </w:rPr>
        <w:t>。</w:t>
      </w:r>
    </w:p>
    <w:p w:rsidR="00D9312E" w:rsidRPr="00D9312E" w:rsidRDefault="00D9312E" w:rsidP="00D9312E">
      <w:pPr>
        <w:pStyle w:val="af4"/>
        <w:numPr>
          <w:ilvl w:val="0"/>
          <w:numId w:val="36"/>
        </w:numPr>
        <w:spacing w:line="360" w:lineRule="auto"/>
        <w:ind w:firstLineChars="0"/>
        <w:jc w:val="left"/>
        <w:rPr>
          <w:rFonts w:ascii="Arial" w:hAnsi="Arial" w:cs="Arial"/>
          <w:shd w:val="clear" w:color="auto" w:fill="FFFFFF"/>
        </w:rPr>
      </w:pPr>
      <w:r>
        <w:rPr>
          <w:rFonts w:ascii="Arial" w:hAnsi="Arial" w:cs="Arial" w:hint="eastAsia"/>
          <w:shd w:val="clear" w:color="auto" w:fill="FFFFFF"/>
        </w:rPr>
        <w:t>算法参数高度可配置，方便随时调整。</w:t>
      </w:r>
    </w:p>
    <w:p w:rsidR="00C363C8" w:rsidRDefault="00884145">
      <w:pPr>
        <w:pStyle w:val="2"/>
      </w:pPr>
      <w:bookmarkStart w:id="33" w:name="_Toc496804196"/>
      <w:r>
        <w:lastRenderedPageBreak/>
        <w:t>名词解释</w:t>
      </w:r>
      <w:bookmarkEnd w:id="33"/>
    </w:p>
    <w:p w:rsidR="00C363C8" w:rsidRDefault="002A368E">
      <w:pPr>
        <w:pStyle w:val="aa"/>
        <w:shd w:val="clear" w:color="auto" w:fill="FFFFFF"/>
        <w:spacing w:before="210" w:after="210"/>
        <w:rPr>
          <w:rFonts w:ascii="Arial" w:hAnsi="Arial" w:cs="Arial"/>
          <w:sz w:val="21"/>
          <w:szCs w:val="21"/>
        </w:rPr>
      </w:pPr>
      <w:r>
        <w:rPr>
          <w:rStyle w:val="ac"/>
          <w:rFonts w:ascii="Arial" w:hAnsi="Arial" w:cs="Arial" w:hint="eastAsia"/>
          <w:sz w:val="21"/>
          <w:szCs w:val="21"/>
        </w:rPr>
        <w:t>余弦相似度</w:t>
      </w:r>
    </w:p>
    <w:p w:rsidR="002A368E" w:rsidRDefault="002A368E">
      <w:pPr>
        <w:pStyle w:val="aa"/>
        <w:shd w:val="clear" w:color="auto" w:fill="FFFFFF"/>
        <w:spacing w:before="210" w:after="210"/>
        <w:rPr>
          <w:rFonts w:ascii="Arial" w:hAnsi="Arial" w:cs="Arial"/>
          <w:color w:val="333333"/>
          <w:sz w:val="21"/>
          <w:szCs w:val="21"/>
          <w:shd w:val="clear" w:color="auto" w:fill="FFFFFF"/>
        </w:rPr>
      </w:pPr>
      <w:r>
        <w:rPr>
          <w:rFonts w:ascii="Arial" w:hAnsi="Arial" w:cs="Arial"/>
          <w:color w:val="333333"/>
          <w:sz w:val="21"/>
          <w:szCs w:val="21"/>
          <w:shd w:val="clear" w:color="auto" w:fill="FFFFFF"/>
        </w:rPr>
        <w:t>余弦相似度，又称为余弦相似性，是通过计算两个向量的夹角余弦值来评估他们的相似度。</w:t>
      </w:r>
    </w:p>
    <w:p w:rsidR="00C363C8" w:rsidRDefault="00884145">
      <w:pPr>
        <w:pStyle w:val="2"/>
      </w:pPr>
      <w:bookmarkStart w:id="34" w:name="_Toc496804197"/>
      <w:r>
        <w:t>关键技术</w:t>
      </w:r>
      <w:bookmarkEnd w:id="34"/>
    </w:p>
    <w:p w:rsidR="00C363C8" w:rsidRDefault="009F367F">
      <w:pPr>
        <w:pStyle w:val="aa"/>
        <w:shd w:val="clear" w:color="auto" w:fill="FFFFFF"/>
        <w:spacing w:before="210" w:after="210"/>
        <w:rPr>
          <w:rFonts w:ascii="Arial" w:hAnsi="Arial" w:cs="Arial"/>
          <w:sz w:val="21"/>
          <w:szCs w:val="21"/>
        </w:rPr>
      </w:pPr>
      <w:r>
        <w:rPr>
          <w:rStyle w:val="ac"/>
          <w:rFonts w:ascii="Arial" w:hAnsi="Arial" w:cs="Arial" w:hint="eastAsia"/>
          <w:sz w:val="21"/>
          <w:szCs w:val="21"/>
        </w:rPr>
        <w:t>并行计算</w:t>
      </w:r>
    </w:p>
    <w:p w:rsidR="0098214C" w:rsidRDefault="009F367F" w:rsidP="00CB52FB">
      <w:pPr>
        <w:pStyle w:val="aa"/>
        <w:shd w:val="clear" w:color="auto" w:fill="FFFFFF"/>
        <w:spacing w:before="210" w:after="210"/>
        <w:rPr>
          <w:rFonts w:ascii="Arial" w:hAnsi="Arial" w:cs="Arial"/>
          <w:sz w:val="21"/>
          <w:szCs w:val="21"/>
        </w:rPr>
      </w:pPr>
      <w:r>
        <w:rPr>
          <w:rFonts w:ascii="Arial" w:hAnsi="Arial" w:cs="Arial" w:hint="eastAsia"/>
          <w:sz w:val="21"/>
          <w:szCs w:val="21"/>
        </w:rPr>
        <w:t>推荐算法用</w:t>
      </w:r>
      <w:r>
        <w:rPr>
          <w:rFonts w:ascii="Arial" w:hAnsi="Arial" w:cs="Arial" w:hint="eastAsia"/>
          <w:sz w:val="21"/>
          <w:szCs w:val="21"/>
        </w:rPr>
        <w:t>Spark Scala</w:t>
      </w:r>
      <w:r>
        <w:rPr>
          <w:rFonts w:ascii="Arial" w:hAnsi="Arial" w:cs="Arial" w:hint="eastAsia"/>
          <w:sz w:val="21"/>
          <w:szCs w:val="21"/>
        </w:rPr>
        <w:t>实现，</w:t>
      </w:r>
      <w:r w:rsidR="00345FA4">
        <w:rPr>
          <w:rFonts w:ascii="Arial" w:hAnsi="Arial" w:cs="Arial" w:hint="eastAsia"/>
          <w:sz w:val="21"/>
          <w:szCs w:val="21"/>
        </w:rPr>
        <w:t>用户数据、资讯数据等采用并行读取</w:t>
      </w:r>
      <w:r w:rsidR="00E33B08">
        <w:rPr>
          <w:rFonts w:ascii="Arial" w:hAnsi="Arial" w:cs="Arial" w:hint="eastAsia"/>
          <w:sz w:val="21"/>
          <w:szCs w:val="21"/>
        </w:rPr>
        <w:t>，</w:t>
      </w:r>
      <w:r w:rsidR="00A056F4">
        <w:rPr>
          <w:rFonts w:ascii="Arial" w:hAnsi="Arial" w:cs="Arial" w:hint="eastAsia"/>
          <w:sz w:val="21"/>
          <w:szCs w:val="21"/>
        </w:rPr>
        <w:t>并行计算</w:t>
      </w:r>
      <w:r w:rsidR="003B0496">
        <w:rPr>
          <w:rFonts w:ascii="Arial" w:hAnsi="Arial" w:cs="Arial" w:hint="eastAsia"/>
          <w:sz w:val="21"/>
          <w:szCs w:val="21"/>
        </w:rPr>
        <w:t>，大大缩短了单次</w:t>
      </w:r>
      <w:r w:rsidR="00E30718">
        <w:rPr>
          <w:rFonts w:ascii="Arial" w:hAnsi="Arial" w:cs="Arial" w:hint="eastAsia"/>
          <w:sz w:val="21"/>
          <w:szCs w:val="21"/>
        </w:rPr>
        <w:t>推荐</w:t>
      </w:r>
      <w:r w:rsidR="003B0496">
        <w:rPr>
          <w:rFonts w:ascii="Arial" w:hAnsi="Arial" w:cs="Arial" w:hint="eastAsia"/>
          <w:sz w:val="21"/>
          <w:szCs w:val="21"/>
        </w:rPr>
        <w:t>任务计算时间。</w:t>
      </w:r>
    </w:p>
    <w:p w:rsidR="00681F8E" w:rsidRDefault="00681F8E" w:rsidP="00CB52FB">
      <w:pPr>
        <w:pStyle w:val="aa"/>
        <w:shd w:val="clear" w:color="auto" w:fill="FFFFFF"/>
        <w:spacing w:before="210" w:after="210"/>
        <w:rPr>
          <w:rStyle w:val="ac"/>
        </w:rPr>
      </w:pPr>
      <w:r>
        <w:rPr>
          <w:rStyle w:val="ac"/>
          <w:rFonts w:hint="eastAsia"/>
        </w:rPr>
        <w:t>推荐结果</w:t>
      </w:r>
      <w:r w:rsidR="00405680">
        <w:rPr>
          <w:rStyle w:val="ac"/>
          <w:rFonts w:hint="eastAsia"/>
        </w:rPr>
        <w:t>用redis</w:t>
      </w:r>
      <w:r w:rsidRPr="00681F8E">
        <w:rPr>
          <w:rStyle w:val="ac"/>
          <w:rFonts w:hint="eastAsia"/>
        </w:rPr>
        <w:t>缓存</w:t>
      </w:r>
    </w:p>
    <w:p w:rsidR="00CB1D4B" w:rsidRPr="00681F8E" w:rsidRDefault="00E33B08" w:rsidP="00987DEE">
      <w:pPr>
        <w:pStyle w:val="aa"/>
        <w:shd w:val="clear" w:color="auto" w:fill="FFFFFF"/>
        <w:spacing w:before="210" w:after="210"/>
        <w:rPr>
          <w:rStyle w:val="ac"/>
          <w:b w:val="0"/>
        </w:rPr>
      </w:pPr>
      <w:r>
        <w:rPr>
          <w:rStyle w:val="ac"/>
          <w:rFonts w:hint="eastAsia"/>
          <w:b w:val="0"/>
        </w:rPr>
        <w:t>最终</w:t>
      </w:r>
      <w:r w:rsidR="00681F8E" w:rsidRPr="00681F8E">
        <w:rPr>
          <w:rStyle w:val="ac"/>
          <w:rFonts w:hint="eastAsia"/>
          <w:b w:val="0"/>
        </w:rPr>
        <w:t>推荐结果分页后写入redis缓存</w:t>
      </w:r>
      <w:r w:rsidR="00681F8E">
        <w:rPr>
          <w:rStyle w:val="ac"/>
          <w:rFonts w:hint="eastAsia"/>
          <w:b w:val="0"/>
        </w:rPr>
        <w:t>，</w:t>
      </w:r>
      <w:r w:rsidR="00D545BC">
        <w:rPr>
          <w:rStyle w:val="ac"/>
          <w:rFonts w:hint="eastAsia"/>
          <w:b w:val="0"/>
        </w:rPr>
        <w:t>提高</w:t>
      </w:r>
      <w:r w:rsidR="00681F8E">
        <w:rPr>
          <w:rStyle w:val="ac"/>
          <w:rFonts w:hint="eastAsia"/>
          <w:b w:val="0"/>
        </w:rPr>
        <w:t>推荐服务</w:t>
      </w:r>
      <w:r w:rsidR="00D545BC">
        <w:rPr>
          <w:rStyle w:val="ac"/>
          <w:rFonts w:hint="eastAsia"/>
          <w:b w:val="0"/>
        </w:rPr>
        <w:t>效率</w:t>
      </w:r>
      <w:r w:rsidR="00405680">
        <w:rPr>
          <w:rStyle w:val="ac"/>
          <w:rFonts w:hint="eastAsia"/>
          <w:b w:val="0"/>
        </w:rPr>
        <w:t>，并设置TTL，过期自动清理</w:t>
      </w:r>
      <w:r w:rsidR="00681F8E">
        <w:rPr>
          <w:rStyle w:val="ac"/>
          <w:rFonts w:hint="eastAsia"/>
          <w:b w:val="0"/>
        </w:rPr>
        <w:t>。</w:t>
      </w:r>
    </w:p>
    <w:p w:rsidR="00C363C8" w:rsidRDefault="00884145">
      <w:pPr>
        <w:pStyle w:val="1"/>
      </w:pPr>
      <w:bookmarkStart w:id="35" w:name="_Toc479935149"/>
      <w:bookmarkStart w:id="36" w:name="_Toc496804198"/>
      <w:r>
        <w:rPr>
          <w:rFonts w:hint="eastAsia"/>
        </w:rPr>
        <w:t>参考文献</w:t>
      </w:r>
      <w:bookmarkEnd w:id="35"/>
      <w:bookmarkEnd w:id="36"/>
    </w:p>
    <w:p w:rsidR="00C363C8" w:rsidRPr="00E96F9B" w:rsidRDefault="00806097" w:rsidP="00240663">
      <w:pPr>
        <w:pStyle w:val="af4"/>
        <w:numPr>
          <w:ilvl w:val="0"/>
          <w:numId w:val="32"/>
        </w:numPr>
        <w:spacing w:line="360" w:lineRule="auto"/>
        <w:ind w:firstLineChars="0"/>
        <w:rPr>
          <w:rStyle w:val="af"/>
          <w:color w:val="auto"/>
          <w:u w:val="none"/>
        </w:rPr>
      </w:pPr>
      <w:hyperlink r:id="rId15" w:history="1">
        <w:r w:rsidR="00240663" w:rsidRPr="007A09AC">
          <w:rPr>
            <w:rStyle w:val="af"/>
          </w:rPr>
          <w:t>http://www.rowkey.me/blog/2016/04/07/up-recommend/</w:t>
        </w:r>
      </w:hyperlink>
    </w:p>
    <w:p w:rsidR="00E96F9B" w:rsidRDefault="00806097" w:rsidP="00E96F9B">
      <w:pPr>
        <w:pStyle w:val="af4"/>
        <w:numPr>
          <w:ilvl w:val="0"/>
          <w:numId w:val="32"/>
        </w:numPr>
        <w:spacing w:line="360" w:lineRule="auto"/>
        <w:ind w:firstLineChars="0"/>
      </w:pPr>
      <w:hyperlink r:id="rId16" w:history="1">
        <w:r w:rsidR="00E96F9B" w:rsidRPr="00B77CC4">
          <w:rPr>
            <w:rStyle w:val="af"/>
          </w:rPr>
          <w:t>http://hadoop.apache.org/docs/r2.7.4/</w:t>
        </w:r>
      </w:hyperlink>
    </w:p>
    <w:p w:rsidR="00453F31" w:rsidRDefault="00806097" w:rsidP="00453F31">
      <w:pPr>
        <w:pStyle w:val="af4"/>
        <w:numPr>
          <w:ilvl w:val="0"/>
          <w:numId w:val="32"/>
        </w:numPr>
        <w:spacing w:line="360" w:lineRule="auto"/>
        <w:ind w:firstLineChars="0"/>
      </w:pPr>
      <w:hyperlink r:id="rId17" w:history="1">
        <w:r w:rsidR="00A03B80" w:rsidRPr="00B77CC4">
          <w:rPr>
            <w:rStyle w:val="af"/>
          </w:rPr>
          <w:t>http://spark.apache.org/docs/2.1.0/sql-programming-guide.html</w:t>
        </w:r>
      </w:hyperlink>
    </w:p>
    <w:p w:rsidR="00A03B80" w:rsidRDefault="00806097" w:rsidP="00E71039">
      <w:pPr>
        <w:pStyle w:val="af4"/>
        <w:numPr>
          <w:ilvl w:val="0"/>
          <w:numId w:val="32"/>
        </w:numPr>
        <w:spacing w:line="360" w:lineRule="auto"/>
        <w:ind w:firstLineChars="0"/>
      </w:pPr>
      <w:hyperlink r:id="rId18" w:history="1">
        <w:r w:rsidR="00E71039" w:rsidRPr="00B77CC4">
          <w:rPr>
            <w:rStyle w:val="af"/>
          </w:rPr>
          <w:t>http://www.redis.net.cn/tutorial/3501.html</w:t>
        </w:r>
      </w:hyperlink>
    </w:p>
    <w:p w:rsidR="00E924BE" w:rsidRDefault="00806097" w:rsidP="00E924BE">
      <w:pPr>
        <w:pStyle w:val="af4"/>
        <w:numPr>
          <w:ilvl w:val="0"/>
          <w:numId w:val="32"/>
        </w:numPr>
        <w:spacing w:line="360" w:lineRule="auto"/>
        <w:ind w:firstLineChars="0"/>
      </w:pPr>
      <w:hyperlink r:id="rId19" w:history="1">
        <w:r w:rsidR="00E924BE" w:rsidRPr="00B77CC4">
          <w:rPr>
            <w:rStyle w:val="af"/>
          </w:rPr>
          <w:t>http://nlp.csai.tsinghua.edu.cn/~lzy/publications/phd_thesis.pdf</w:t>
        </w:r>
      </w:hyperlink>
    </w:p>
    <w:p w:rsidR="00E71039" w:rsidRPr="00E71039" w:rsidRDefault="00E71039" w:rsidP="00E924BE">
      <w:pPr>
        <w:spacing w:line="360" w:lineRule="auto"/>
      </w:pPr>
    </w:p>
    <w:sectPr w:rsidR="00E71039" w:rsidRPr="00E71039">
      <w:headerReference w:type="default" r:id="rId20"/>
      <w:footerReference w:type="default" r:id="rId2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6097" w:rsidRDefault="00806097">
      <w:r>
        <w:separator/>
      </w:r>
    </w:p>
  </w:endnote>
  <w:endnote w:type="continuationSeparator" w:id="0">
    <w:p w:rsidR="00806097" w:rsidRDefault="008060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FAD" w:rsidRDefault="001A7FAD">
    <w:pPr>
      <w:pStyle w:val="a7"/>
      <w:jc w:val="center"/>
    </w:pPr>
    <w:r>
      <w:rPr>
        <w:rFonts w:hint="eastAsia"/>
      </w:rPr>
      <w:t>深圳市九指天下科技有限公司</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6097" w:rsidRDefault="00806097">
      <w:r>
        <w:separator/>
      </w:r>
    </w:p>
  </w:footnote>
  <w:footnote w:type="continuationSeparator" w:id="0">
    <w:p w:rsidR="00806097" w:rsidRDefault="008060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A7FAD" w:rsidRDefault="001A7FAD">
    <w:pPr>
      <w:pStyle w:val="ab"/>
      <w:jc w:val="left"/>
      <w:rPr>
        <w:sz w:val="21"/>
        <w:szCs w:val="21"/>
      </w:rPr>
    </w:pPr>
    <w:r>
      <w:rPr>
        <w:noProof/>
        <w:sz w:val="21"/>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1A7FAD" w:rsidRDefault="001A7FA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07B57">
                            <w:rPr>
                              <w:noProof/>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92.8pt;margin-top:0;width:2in;height:2in;z-index:251658240;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" filled="f" fillcolor="white [3201]" stroked="f" strokeweight=".5pt">
              <v:textbox style="mso-fit-shape-to-text:t" inset="0,0,0,0">
                <w:txbxContent>
                  <w:p w:rsidR="001A7FAD" w:rsidRDefault="001A7FAD">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A07B57">
                      <w:rPr>
                        <w:noProof/>
                        <w:sz w:val="18"/>
                      </w:rPr>
                      <w:t>6</w:t>
                    </w:r>
                    <w:r>
                      <w:rPr>
                        <w:rFonts w:hint="eastAsia"/>
                        <w:sz w:val="18"/>
                      </w:rPr>
                      <w:fldChar w:fldCharType="end"/>
                    </w:r>
                  </w:p>
                </w:txbxContent>
              </v:textbox>
              <w10:wrap anchorx="margin"/>
            </v:shape>
          </w:pict>
        </mc:Fallback>
      </mc:AlternateContent>
    </w:r>
    <w:r w:rsidR="006A6A2C">
      <w:rPr>
        <w:rFonts w:hint="eastAsia"/>
        <w:sz w:val="21"/>
        <w:szCs w:val="21"/>
      </w:rPr>
      <w:t>移动新媒体平台内容推荐</w:t>
    </w:r>
    <w:r>
      <w:rPr>
        <w:rFonts w:hint="eastAsia"/>
        <w:sz w:val="21"/>
        <w:szCs w:val="21"/>
      </w:rPr>
      <w:t>方案</w:t>
    </w:r>
    <w:r>
      <w:rPr>
        <w:rFonts w:hint="eastAsia"/>
        <w:sz w:val="21"/>
        <w:szCs w:val="21"/>
      </w:rPr>
      <w:t xml:space="preserve"> </w:t>
    </w:r>
    <w:r>
      <w:rPr>
        <w:rFonts w:hint="eastAsia"/>
        <w:sz w:val="21"/>
        <w:szCs w:val="21"/>
      </w:rPr>
      <w:t>设计文档</w:t>
    </w:r>
    <w:r>
      <w:rPr>
        <w:rFonts w:hint="eastAsia"/>
        <w:sz w:val="21"/>
        <w:szCs w:val="21"/>
      </w:rPr>
      <w:t xml:space="preserve">  V1.0.0</w:t>
    </w:r>
    <w:r>
      <w:rPr>
        <w:rFonts w:hint="eastAsia"/>
        <w:sz w:val="21"/>
        <w:szCs w:val="21"/>
      </w:rPr>
      <w:t>版本</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0000002"/>
    <w:multiLevelType w:val="multilevel"/>
    <w:tmpl w:val="0000000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2">
    <w:nsid w:val="00000007"/>
    <w:multiLevelType w:val="multilevel"/>
    <w:tmpl w:val="0000000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
    <w:nsid w:val="00000009"/>
    <w:multiLevelType w:val="multilevel"/>
    <w:tmpl w:val="0000000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nsid w:val="0000000A"/>
    <w:multiLevelType w:val="multilevel"/>
    <w:tmpl w:val="0000000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nsid w:val="00000018"/>
    <w:multiLevelType w:val="multilevel"/>
    <w:tmpl w:val="0000001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nsid w:val="043C1DC9"/>
    <w:multiLevelType w:val="multilevel"/>
    <w:tmpl w:val="043C1DC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7">
    <w:nsid w:val="072D02B3"/>
    <w:multiLevelType w:val="multilevel"/>
    <w:tmpl w:val="072D02B3"/>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8">
    <w:nsid w:val="09BC107B"/>
    <w:multiLevelType w:val="hybridMultilevel"/>
    <w:tmpl w:val="08064614"/>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0BC2BD8"/>
    <w:multiLevelType w:val="multilevel"/>
    <w:tmpl w:val="10BC2BD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0">
    <w:nsid w:val="121B36E2"/>
    <w:multiLevelType w:val="multilevel"/>
    <w:tmpl w:val="121B36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12993689"/>
    <w:multiLevelType w:val="multilevel"/>
    <w:tmpl w:val="12993689"/>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2">
    <w:nsid w:val="1EE021EB"/>
    <w:multiLevelType w:val="multilevel"/>
    <w:tmpl w:val="1EE021EB"/>
    <w:lvl w:ilvl="0">
      <w:start w:val="1"/>
      <w:numFmt w:val="decimal"/>
      <w:lvlText w:val="%1、"/>
      <w:lvlJc w:val="left"/>
      <w:pPr>
        <w:tabs>
          <w:tab w:val="left" w:pos="795"/>
        </w:tabs>
        <w:ind w:left="795" w:hanging="360"/>
      </w:pPr>
      <w:rPr>
        <w:rFonts w:hint="default"/>
      </w:rPr>
    </w:lvl>
    <w:lvl w:ilvl="1">
      <w:start w:val="2"/>
      <w:numFmt w:val="japaneseCounting"/>
      <w:pStyle w:val="20"/>
      <w:lvlText w:val="%2、"/>
      <w:lvlJc w:val="left"/>
      <w:pPr>
        <w:tabs>
          <w:tab w:val="left" w:pos="1575"/>
        </w:tabs>
        <w:ind w:left="1575" w:hanging="720"/>
      </w:pPr>
      <w:rPr>
        <w:rFonts w:hint="default"/>
      </w:r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13">
    <w:nsid w:val="212079EB"/>
    <w:multiLevelType w:val="multilevel"/>
    <w:tmpl w:val="212079E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4">
    <w:nsid w:val="248C5436"/>
    <w:multiLevelType w:val="multilevel"/>
    <w:tmpl w:val="248C543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5">
    <w:nsid w:val="262B09C7"/>
    <w:multiLevelType w:val="hybridMultilevel"/>
    <w:tmpl w:val="9940CDF8"/>
    <w:lvl w:ilvl="0" w:tplc="04090001">
      <w:start w:val="1"/>
      <w:numFmt w:val="bullet"/>
      <w:lvlText w:val=""/>
      <w:lvlJc w:val="left"/>
      <w:pPr>
        <w:ind w:left="720" w:hanging="420"/>
      </w:pPr>
      <w:rPr>
        <w:rFonts w:ascii="Wingdings" w:hAnsi="Wingdings"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16">
    <w:nsid w:val="29F42F10"/>
    <w:multiLevelType w:val="hybridMultilevel"/>
    <w:tmpl w:val="5A84FB5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2B273028"/>
    <w:multiLevelType w:val="multilevel"/>
    <w:tmpl w:val="2B273028"/>
    <w:lvl w:ilvl="0">
      <w:start w:val="1"/>
      <w:numFmt w:val="bullet"/>
      <w:lvlText w:val=""/>
      <w:lvlJc w:val="left"/>
      <w:pPr>
        <w:ind w:left="420" w:hanging="420"/>
      </w:pPr>
      <w:rPr>
        <w:rFonts w:ascii="Symbol" w:hAnsi="Symbol" w:hint="default"/>
        <w:b w:val="0"/>
        <w:i w:val="0"/>
        <w:sz w:val="20"/>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357340F7"/>
    <w:multiLevelType w:val="multilevel"/>
    <w:tmpl w:val="357340F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19">
    <w:nsid w:val="3D4551F6"/>
    <w:multiLevelType w:val="multilevel"/>
    <w:tmpl w:val="3D4551F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3D7F68C8"/>
    <w:multiLevelType w:val="multilevel"/>
    <w:tmpl w:val="3D7F68C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1">
    <w:nsid w:val="429F0E4C"/>
    <w:multiLevelType w:val="multilevel"/>
    <w:tmpl w:val="429F0E4C"/>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2">
    <w:nsid w:val="4ECD497B"/>
    <w:multiLevelType w:val="multilevel"/>
    <w:tmpl w:val="4ECD497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3">
    <w:nsid w:val="545343EB"/>
    <w:multiLevelType w:val="multilevel"/>
    <w:tmpl w:val="545343E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4">
    <w:nsid w:val="5A094A2B"/>
    <w:multiLevelType w:val="multilevel"/>
    <w:tmpl w:val="5A094A2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5">
    <w:nsid w:val="5A3F5F77"/>
    <w:multiLevelType w:val="hybridMultilevel"/>
    <w:tmpl w:val="3C8426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B78601A"/>
    <w:multiLevelType w:val="multilevel"/>
    <w:tmpl w:val="5B78601A"/>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7">
    <w:nsid w:val="5C561EB2"/>
    <w:multiLevelType w:val="multilevel"/>
    <w:tmpl w:val="5C561EB2"/>
    <w:lvl w:ilvl="0">
      <w:start w:val="1"/>
      <w:numFmt w:val="decimal"/>
      <w:lvlText w:val="%1"/>
      <w:lvlJc w:val="left"/>
      <w:pPr>
        <w:ind w:left="425" w:hanging="425"/>
      </w:pPr>
    </w:lvl>
    <w:lvl w:ilvl="1">
      <w:start w:val="1"/>
      <w:numFmt w:val="decimal"/>
      <w:pStyle w:val="21"/>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62744C7F"/>
    <w:multiLevelType w:val="multilevel"/>
    <w:tmpl w:val="62744C7F"/>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29">
    <w:nsid w:val="650821C2"/>
    <w:multiLevelType w:val="multilevel"/>
    <w:tmpl w:val="650821C2"/>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0">
    <w:nsid w:val="659134C6"/>
    <w:multiLevelType w:val="multilevel"/>
    <w:tmpl w:val="659134C6"/>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1">
    <w:nsid w:val="6F03277B"/>
    <w:multiLevelType w:val="multilevel"/>
    <w:tmpl w:val="6F03277B"/>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2">
    <w:nsid w:val="76F43390"/>
    <w:multiLevelType w:val="multilevel"/>
    <w:tmpl w:val="76F43390"/>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3">
    <w:nsid w:val="78C3161B"/>
    <w:multiLevelType w:val="hybridMultilevel"/>
    <w:tmpl w:val="7D105B5A"/>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7C715A74"/>
    <w:multiLevelType w:val="multilevel"/>
    <w:tmpl w:val="7C715A74"/>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35">
    <w:nsid w:val="7F273E58"/>
    <w:multiLevelType w:val="multilevel"/>
    <w:tmpl w:val="7F273E58"/>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27"/>
  </w:num>
  <w:num w:numId="4">
    <w:abstractNumId w:val="4"/>
  </w:num>
  <w:num w:numId="5">
    <w:abstractNumId w:val="5"/>
  </w:num>
  <w:num w:numId="6">
    <w:abstractNumId w:val="2"/>
  </w:num>
  <w:num w:numId="7">
    <w:abstractNumId w:val="3"/>
  </w:num>
  <w:num w:numId="8">
    <w:abstractNumId w:val="1"/>
  </w:num>
  <w:num w:numId="9">
    <w:abstractNumId w:val="10"/>
  </w:num>
  <w:num w:numId="10">
    <w:abstractNumId w:val="17"/>
  </w:num>
  <w:num w:numId="11">
    <w:abstractNumId w:val="28"/>
  </w:num>
  <w:num w:numId="12">
    <w:abstractNumId w:val="21"/>
  </w:num>
  <w:num w:numId="13">
    <w:abstractNumId w:val="11"/>
  </w:num>
  <w:num w:numId="14">
    <w:abstractNumId w:val="13"/>
  </w:num>
  <w:num w:numId="15">
    <w:abstractNumId w:val="26"/>
  </w:num>
  <w:num w:numId="16">
    <w:abstractNumId w:val="7"/>
  </w:num>
  <w:num w:numId="17">
    <w:abstractNumId w:val="34"/>
  </w:num>
  <w:num w:numId="18">
    <w:abstractNumId w:val="35"/>
  </w:num>
  <w:num w:numId="19">
    <w:abstractNumId w:val="18"/>
  </w:num>
  <w:num w:numId="20">
    <w:abstractNumId w:val="31"/>
  </w:num>
  <w:num w:numId="21">
    <w:abstractNumId w:val="30"/>
  </w:num>
  <w:num w:numId="22">
    <w:abstractNumId w:val="29"/>
  </w:num>
  <w:num w:numId="23">
    <w:abstractNumId w:val="14"/>
  </w:num>
  <w:num w:numId="24">
    <w:abstractNumId w:val="32"/>
  </w:num>
  <w:num w:numId="25">
    <w:abstractNumId w:val="24"/>
  </w:num>
  <w:num w:numId="26">
    <w:abstractNumId w:val="9"/>
  </w:num>
  <w:num w:numId="27">
    <w:abstractNumId w:val="20"/>
  </w:num>
  <w:num w:numId="28">
    <w:abstractNumId w:val="22"/>
  </w:num>
  <w:num w:numId="29">
    <w:abstractNumId w:val="6"/>
  </w:num>
  <w:num w:numId="30">
    <w:abstractNumId w:val="23"/>
  </w:num>
  <w:num w:numId="31">
    <w:abstractNumId w:val="19"/>
  </w:num>
  <w:num w:numId="32">
    <w:abstractNumId w:val="25"/>
  </w:num>
  <w:num w:numId="33">
    <w:abstractNumId w:val="16"/>
  </w:num>
  <w:num w:numId="34">
    <w:abstractNumId w:val="8"/>
  </w:num>
  <w:num w:numId="35">
    <w:abstractNumId w:val="15"/>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attachedTemplate r:id="rId1"/>
  <w:linkStyl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46FA"/>
    <w:rsid w:val="000046FA"/>
    <w:rsid w:val="00011FFC"/>
    <w:rsid w:val="0003548A"/>
    <w:rsid w:val="00041881"/>
    <w:rsid w:val="00041A2F"/>
    <w:rsid w:val="000551D1"/>
    <w:rsid w:val="0006362F"/>
    <w:rsid w:val="000723F8"/>
    <w:rsid w:val="000774B1"/>
    <w:rsid w:val="0008556F"/>
    <w:rsid w:val="00094546"/>
    <w:rsid w:val="000B23DB"/>
    <w:rsid w:val="000C1EFB"/>
    <w:rsid w:val="000D3FD3"/>
    <w:rsid w:val="000E05D8"/>
    <w:rsid w:val="000E2DBF"/>
    <w:rsid w:val="000E6C5F"/>
    <w:rsid w:val="000F159B"/>
    <w:rsid w:val="000F1BB5"/>
    <w:rsid w:val="000F2832"/>
    <w:rsid w:val="000F6B1D"/>
    <w:rsid w:val="0011064B"/>
    <w:rsid w:val="0011296F"/>
    <w:rsid w:val="00130F05"/>
    <w:rsid w:val="00133D63"/>
    <w:rsid w:val="0014006E"/>
    <w:rsid w:val="00142E6B"/>
    <w:rsid w:val="00150F71"/>
    <w:rsid w:val="0015399C"/>
    <w:rsid w:val="00157A0B"/>
    <w:rsid w:val="00166B60"/>
    <w:rsid w:val="00173D3A"/>
    <w:rsid w:val="001810E1"/>
    <w:rsid w:val="00183C1A"/>
    <w:rsid w:val="001850B5"/>
    <w:rsid w:val="001923C1"/>
    <w:rsid w:val="001964FF"/>
    <w:rsid w:val="001A7FAD"/>
    <w:rsid w:val="001C4EB0"/>
    <w:rsid w:val="001D3A65"/>
    <w:rsid w:val="001D3F82"/>
    <w:rsid w:val="001F0D95"/>
    <w:rsid w:val="00213C03"/>
    <w:rsid w:val="00222E48"/>
    <w:rsid w:val="0022538B"/>
    <w:rsid w:val="002364F3"/>
    <w:rsid w:val="00240663"/>
    <w:rsid w:val="00241CAB"/>
    <w:rsid w:val="002469E4"/>
    <w:rsid w:val="00256C0E"/>
    <w:rsid w:val="00261424"/>
    <w:rsid w:val="002620CB"/>
    <w:rsid w:val="00265E59"/>
    <w:rsid w:val="0027042F"/>
    <w:rsid w:val="00276512"/>
    <w:rsid w:val="002820C0"/>
    <w:rsid w:val="0028281C"/>
    <w:rsid w:val="00292CB5"/>
    <w:rsid w:val="002A368E"/>
    <w:rsid w:val="002B1330"/>
    <w:rsid w:val="002B567D"/>
    <w:rsid w:val="002C2250"/>
    <w:rsid w:val="002C347B"/>
    <w:rsid w:val="002E082F"/>
    <w:rsid w:val="003033D8"/>
    <w:rsid w:val="00303CAB"/>
    <w:rsid w:val="00306618"/>
    <w:rsid w:val="003142B2"/>
    <w:rsid w:val="00323200"/>
    <w:rsid w:val="00325AA5"/>
    <w:rsid w:val="003275AE"/>
    <w:rsid w:val="003332C7"/>
    <w:rsid w:val="003348F8"/>
    <w:rsid w:val="00340E33"/>
    <w:rsid w:val="00345FA4"/>
    <w:rsid w:val="003542AC"/>
    <w:rsid w:val="003551DE"/>
    <w:rsid w:val="003821B9"/>
    <w:rsid w:val="00397D76"/>
    <w:rsid w:val="003B0496"/>
    <w:rsid w:val="003B2B70"/>
    <w:rsid w:val="003C3DAA"/>
    <w:rsid w:val="003D4DE9"/>
    <w:rsid w:val="003E2632"/>
    <w:rsid w:val="003F5A3F"/>
    <w:rsid w:val="00400322"/>
    <w:rsid w:val="00405680"/>
    <w:rsid w:val="004074E6"/>
    <w:rsid w:val="00420662"/>
    <w:rsid w:val="00433E16"/>
    <w:rsid w:val="00440591"/>
    <w:rsid w:val="004518E8"/>
    <w:rsid w:val="00453F31"/>
    <w:rsid w:val="00460F3C"/>
    <w:rsid w:val="004722B2"/>
    <w:rsid w:val="004929BD"/>
    <w:rsid w:val="00495EC1"/>
    <w:rsid w:val="00496468"/>
    <w:rsid w:val="004A059B"/>
    <w:rsid w:val="004B1028"/>
    <w:rsid w:val="004B63DC"/>
    <w:rsid w:val="004C20CE"/>
    <w:rsid w:val="004C4F04"/>
    <w:rsid w:val="004D5786"/>
    <w:rsid w:val="004E1B88"/>
    <w:rsid w:val="004F2B6B"/>
    <w:rsid w:val="0050610C"/>
    <w:rsid w:val="00513B94"/>
    <w:rsid w:val="00523B28"/>
    <w:rsid w:val="00540083"/>
    <w:rsid w:val="0054216A"/>
    <w:rsid w:val="00542FCE"/>
    <w:rsid w:val="00556ABD"/>
    <w:rsid w:val="00563B86"/>
    <w:rsid w:val="00574CAC"/>
    <w:rsid w:val="00576154"/>
    <w:rsid w:val="005914A1"/>
    <w:rsid w:val="00595190"/>
    <w:rsid w:val="005A1F5A"/>
    <w:rsid w:val="005B3D76"/>
    <w:rsid w:val="005C0FB2"/>
    <w:rsid w:val="005D32B4"/>
    <w:rsid w:val="005E6038"/>
    <w:rsid w:val="005F1A15"/>
    <w:rsid w:val="006179B5"/>
    <w:rsid w:val="00621582"/>
    <w:rsid w:val="00636F5E"/>
    <w:rsid w:val="00643B3A"/>
    <w:rsid w:val="0066081A"/>
    <w:rsid w:val="0066512D"/>
    <w:rsid w:val="006763F7"/>
    <w:rsid w:val="00681B26"/>
    <w:rsid w:val="00681F8E"/>
    <w:rsid w:val="0069586F"/>
    <w:rsid w:val="006A6A2C"/>
    <w:rsid w:val="006B368C"/>
    <w:rsid w:val="006B7399"/>
    <w:rsid w:val="006D08DF"/>
    <w:rsid w:val="006D2E83"/>
    <w:rsid w:val="006E5BBB"/>
    <w:rsid w:val="006E65D1"/>
    <w:rsid w:val="00703D85"/>
    <w:rsid w:val="00712B64"/>
    <w:rsid w:val="00714F72"/>
    <w:rsid w:val="007179E9"/>
    <w:rsid w:val="007250EC"/>
    <w:rsid w:val="0073260C"/>
    <w:rsid w:val="00733054"/>
    <w:rsid w:val="0073353E"/>
    <w:rsid w:val="00734A9B"/>
    <w:rsid w:val="007379FF"/>
    <w:rsid w:val="00740867"/>
    <w:rsid w:val="00741141"/>
    <w:rsid w:val="00752AC9"/>
    <w:rsid w:val="00753057"/>
    <w:rsid w:val="00766FAF"/>
    <w:rsid w:val="007750FB"/>
    <w:rsid w:val="00796667"/>
    <w:rsid w:val="007B2421"/>
    <w:rsid w:val="007B4BA5"/>
    <w:rsid w:val="007C6A56"/>
    <w:rsid w:val="007D1AE9"/>
    <w:rsid w:val="007F1E2A"/>
    <w:rsid w:val="007F5761"/>
    <w:rsid w:val="007F70D4"/>
    <w:rsid w:val="0080273D"/>
    <w:rsid w:val="0080409B"/>
    <w:rsid w:val="00806097"/>
    <w:rsid w:val="0080658B"/>
    <w:rsid w:val="00810A99"/>
    <w:rsid w:val="008113BF"/>
    <w:rsid w:val="00813491"/>
    <w:rsid w:val="00817715"/>
    <w:rsid w:val="0083259F"/>
    <w:rsid w:val="00833BB3"/>
    <w:rsid w:val="0083705B"/>
    <w:rsid w:val="008477B4"/>
    <w:rsid w:val="00851282"/>
    <w:rsid w:val="00856BDB"/>
    <w:rsid w:val="00864F6A"/>
    <w:rsid w:val="0087051D"/>
    <w:rsid w:val="00873907"/>
    <w:rsid w:val="00884145"/>
    <w:rsid w:val="008847FE"/>
    <w:rsid w:val="00884F7F"/>
    <w:rsid w:val="0088588B"/>
    <w:rsid w:val="008B3988"/>
    <w:rsid w:val="008B49D0"/>
    <w:rsid w:val="008D0691"/>
    <w:rsid w:val="008E497E"/>
    <w:rsid w:val="008F7FF7"/>
    <w:rsid w:val="00901E40"/>
    <w:rsid w:val="0090395F"/>
    <w:rsid w:val="009058C4"/>
    <w:rsid w:val="00911E7F"/>
    <w:rsid w:val="009127D2"/>
    <w:rsid w:val="00917590"/>
    <w:rsid w:val="00945AE3"/>
    <w:rsid w:val="009603A4"/>
    <w:rsid w:val="00964D42"/>
    <w:rsid w:val="009747E0"/>
    <w:rsid w:val="0098214C"/>
    <w:rsid w:val="00983950"/>
    <w:rsid w:val="00987DEE"/>
    <w:rsid w:val="009940F1"/>
    <w:rsid w:val="009A3B28"/>
    <w:rsid w:val="009A4D78"/>
    <w:rsid w:val="009B12A8"/>
    <w:rsid w:val="009B6D17"/>
    <w:rsid w:val="009C28B8"/>
    <w:rsid w:val="009E6A02"/>
    <w:rsid w:val="009F367F"/>
    <w:rsid w:val="009F5F49"/>
    <w:rsid w:val="009F7D59"/>
    <w:rsid w:val="00A03B80"/>
    <w:rsid w:val="00A056F4"/>
    <w:rsid w:val="00A05864"/>
    <w:rsid w:val="00A07B57"/>
    <w:rsid w:val="00A274D5"/>
    <w:rsid w:val="00A333DC"/>
    <w:rsid w:val="00A428F8"/>
    <w:rsid w:val="00A57C67"/>
    <w:rsid w:val="00A70987"/>
    <w:rsid w:val="00A7423E"/>
    <w:rsid w:val="00A85466"/>
    <w:rsid w:val="00AA1006"/>
    <w:rsid w:val="00AC167F"/>
    <w:rsid w:val="00AC75F5"/>
    <w:rsid w:val="00AD3283"/>
    <w:rsid w:val="00AD3D34"/>
    <w:rsid w:val="00AE0A7B"/>
    <w:rsid w:val="00AE17B5"/>
    <w:rsid w:val="00B114B7"/>
    <w:rsid w:val="00B1309B"/>
    <w:rsid w:val="00B14506"/>
    <w:rsid w:val="00B223C1"/>
    <w:rsid w:val="00B32282"/>
    <w:rsid w:val="00B35A0A"/>
    <w:rsid w:val="00B40AF5"/>
    <w:rsid w:val="00B42026"/>
    <w:rsid w:val="00B46743"/>
    <w:rsid w:val="00B506A9"/>
    <w:rsid w:val="00B5528F"/>
    <w:rsid w:val="00B61B91"/>
    <w:rsid w:val="00B66B4B"/>
    <w:rsid w:val="00B94660"/>
    <w:rsid w:val="00B9658D"/>
    <w:rsid w:val="00BA4B1B"/>
    <w:rsid w:val="00BB1EF1"/>
    <w:rsid w:val="00BB431C"/>
    <w:rsid w:val="00BC3718"/>
    <w:rsid w:val="00BD1CA5"/>
    <w:rsid w:val="00BD33CC"/>
    <w:rsid w:val="00BE6137"/>
    <w:rsid w:val="00C12239"/>
    <w:rsid w:val="00C13110"/>
    <w:rsid w:val="00C17492"/>
    <w:rsid w:val="00C31004"/>
    <w:rsid w:val="00C363C8"/>
    <w:rsid w:val="00C375C7"/>
    <w:rsid w:val="00C40EF9"/>
    <w:rsid w:val="00C45708"/>
    <w:rsid w:val="00C469A3"/>
    <w:rsid w:val="00C54D53"/>
    <w:rsid w:val="00C800CA"/>
    <w:rsid w:val="00C81C09"/>
    <w:rsid w:val="00C93EE9"/>
    <w:rsid w:val="00CA3499"/>
    <w:rsid w:val="00CB1D4B"/>
    <w:rsid w:val="00CB52FB"/>
    <w:rsid w:val="00CC1BC0"/>
    <w:rsid w:val="00CC350F"/>
    <w:rsid w:val="00CC4725"/>
    <w:rsid w:val="00CD0229"/>
    <w:rsid w:val="00CD5C47"/>
    <w:rsid w:val="00CD7725"/>
    <w:rsid w:val="00CD792A"/>
    <w:rsid w:val="00CE4F00"/>
    <w:rsid w:val="00CE7569"/>
    <w:rsid w:val="00D10470"/>
    <w:rsid w:val="00D1547F"/>
    <w:rsid w:val="00D15B1B"/>
    <w:rsid w:val="00D1679A"/>
    <w:rsid w:val="00D24252"/>
    <w:rsid w:val="00D26872"/>
    <w:rsid w:val="00D27C9D"/>
    <w:rsid w:val="00D305E4"/>
    <w:rsid w:val="00D44B4B"/>
    <w:rsid w:val="00D545BC"/>
    <w:rsid w:val="00D55FC7"/>
    <w:rsid w:val="00D5656F"/>
    <w:rsid w:val="00D65536"/>
    <w:rsid w:val="00D7090E"/>
    <w:rsid w:val="00D7409C"/>
    <w:rsid w:val="00D84C58"/>
    <w:rsid w:val="00D85439"/>
    <w:rsid w:val="00D86501"/>
    <w:rsid w:val="00D87A1F"/>
    <w:rsid w:val="00D9312E"/>
    <w:rsid w:val="00D94E3B"/>
    <w:rsid w:val="00D9695C"/>
    <w:rsid w:val="00D976B2"/>
    <w:rsid w:val="00DA1777"/>
    <w:rsid w:val="00DA366F"/>
    <w:rsid w:val="00DB52F4"/>
    <w:rsid w:val="00DC0D1A"/>
    <w:rsid w:val="00DD3067"/>
    <w:rsid w:val="00DD7407"/>
    <w:rsid w:val="00DE05E1"/>
    <w:rsid w:val="00DF3299"/>
    <w:rsid w:val="00E04D7B"/>
    <w:rsid w:val="00E07FB2"/>
    <w:rsid w:val="00E21E1C"/>
    <w:rsid w:val="00E30718"/>
    <w:rsid w:val="00E323BC"/>
    <w:rsid w:val="00E33B08"/>
    <w:rsid w:val="00E44D8D"/>
    <w:rsid w:val="00E4513C"/>
    <w:rsid w:val="00E45287"/>
    <w:rsid w:val="00E45774"/>
    <w:rsid w:val="00E51348"/>
    <w:rsid w:val="00E67E35"/>
    <w:rsid w:val="00E71039"/>
    <w:rsid w:val="00E924BE"/>
    <w:rsid w:val="00E96F9B"/>
    <w:rsid w:val="00EA1F4D"/>
    <w:rsid w:val="00EA51D5"/>
    <w:rsid w:val="00EA77FE"/>
    <w:rsid w:val="00EC3088"/>
    <w:rsid w:val="00ED177A"/>
    <w:rsid w:val="00ED261F"/>
    <w:rsid w:val="00ED46F3"/>
    <w:rsid w:val="00ED4945"/>
    <w:rsid w:val="00EE0311"/>
    <w:rsid w:val="00F06A28"/>
    <w:rsid w:val="00F34BD6"/>
    <w:rsid w:val="00F53DB3"/>
    <w:rsid w:val="00F55061"/>
    <w:rsid w:val="00F617A8"/>
    <w:rsid w:val="00F63406"/>
    <w:rsid w:val="00F63739"/>
    <w:rsid w:val="00F7668A"/>
    <w:rsid w:val="00F939CB"/>
    <w:rsid w:val="00F96502"/>
    <w:rsid w:val="00FA4777"/>
    <w:rsid w:val="00FA4E47"/>
    <w:rsid w:val="00FB44AE"/>
    <w:rsid w:val="00FB45B2"/>
    <w:rsid w:val="00FB617E"/>
    <w:rsid w:val="00FB7C89"/>
    <w:rsid w:val="00FD2771"/>
    <w:rsid w:val="00FD6E7F"/>
    <w:rsid w:val="00FE7085"/>
    <w:rsid w:val="518255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semiHidden="0" w:uiPriority="0" w:unhideWhenUsed="0" w:qFormat="1"/>
    <w:lsdException w:name="table of figures" w:uiPriority="0" w:unhideWhenUsed="0"/>
    <w:lsdException w:name="page number" w:semiHidden="0" w:uiPriority="0" w:unhideWhenUsed="0"/>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Web)" w:semiHidden="0"/>
    <w:lsdException w:name="HTML Code" w:semiHidden="0"/>
    <w:lsdException w:name="HTML Preformatted" w:semiHidden="0" w:qFormat="1"/>
    <w:lsdException w:name="Normal Table" w:qFormat="1"/>
    <w:lsdException w:name="Balloon Text" w:semiHidden="0" w:uiPriority="0" w:unhideWhenUsed="0"/>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1"/>
    </w:rPr>
  </w:style>
  <w:style w:type="paragraph" w:styleId="1">
    <w:name w:val="heading 1"/>
    <w:next w:val="a"/>
    <w:link w:val="1Char"/>
    <w:qFormat/>
    <w:pPr>
      <w:keepNext/>
      <w:numPr>
        <w:numId w:val="1"/>
      </w:numPr>
      <w:spacing w:before="120" w:after="60"/>
      <w:outlineLvl w:val="0"/>
    </w:pPr>
    <w:rPr>
      <w:rFonts w:ascii="Arial" w:eastAsia="黑体" w:hAnsi="Arial" w:cs="Times New Roman"/>
      <w:b/>
      <w:bCs/>
      <w:sz w:val="32"/>
    </w:rPr>
  </w:style>
  <w:style w:type="paragraph" w:styleId="2">
    <w:name w:val="heading 2"/>
    <w:basedOn w:val="1"/>
    <w:next w:val="a"/>
    <w:link w:val="2Char"/>
    <w:qFormat/>
    <w:pPr>
      <w:numPr>
        <w:ilvl w:val="1"/>
      </w:numPr>
      <w:spacing w:before="260" w:after="260" w:line="240" w:lineRule="atLeast"/>
      <w:outlineLvl w:val="1"/>
    </w:pPr>
    <w:rPr>
      <w:rFonts w:eastAsia="宋体"/>
      <w:sz w:val="30"/>
    </w:rPr>
  </w:style>
  <w:style w:type="paragraph" w:styleId="3">
    <w:name w:val="heading 3"/>
    <w:basedOn w:val="1"/>
    <w:next w:val="a"/>
    <w:link w:val="3Char"/>
    <w:qFormat/>
    <w:pPr>
      <w:numPr>
        <w:ilvl w:val="2"/>
      </w:numPr>
      <w:outlineLvl w:val="2"/>
    </w:pPr>
    <w:rPr>
      <w:rFonts w:eastAsia="宋体"/>
      <w:bCs w:val="0"/>
      <w:iCs/>
      <w:sz w:val="24"/>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Char"/>
    <w:qFormat/>
    <w:pPr>
      <w:ind w:left="340" w:hanging="340"/>
    </w:pPr>
    <w:rPr>
      <w:rFonts w:ascii="Cambria" w:eastAsia="黑体" w:hAnsi="Cambria"/>
      <w:sz w:val="20"/>
      <w:szCs w:val="20"/>
      <w:lang w:val="zh-CN"/>
    </w:rPr>
  </w:style>
  <w:style w:type="paragraph" w:styleId="a4">
    <w:name w:val="Document Map"/>
    <w:basedOn w:val="a"/>
    <w:link w:val="Char0"/>
    <w:rPr>
      <w:rFonts w:ascii="宋体"/>
      <w:sz w:val="18"/>
      <w:szCs w:val="18"/>
    </w:rPr>
  </w:style>
  <w:style w:type="paragraph" w:styleId="a5">
    <w:name w:val="Body Text"/>
    <w:basedOn w:val="a"/>
    <w:link w:val="Char1"/>
    <w:pPr>
      <w:spacing w:line="360" w:lineRule="auto"/>
      <w:ind w:firstLineChars="225" w:firstLine="540"/>
    </w:pPr>
    <w:rPr>
      <w:rFonts w:ascii="Arial" w:hAnsi="Arial" w:cs="Arial"/>
      <w:sz w:val="24"/>
      <w:szCs w:val="24"/>
    </w:rPr>
  </w:style>
  <w:style w:type="paragraph" w:styleId="30">
    <w:name w:val="toc 3"/>
    <w:basedOn w:val="a"/>
    <w:next w:val="a"/>
    <w:uiPriority w:val="39"/>
    <w:pPr>
      <w:ind w:leftChars="400" w:left="840"/>
    </w:pPr>
  </w:style>
  <w:style w:type="paragraph" w:styleId="a6">
    <w:name w:val="Balloon Text"/>
    <w:basedOn w:val="a"/>
    <w:link w:val="Char2"/>
    <w:rPr>
      <w:sz w:val="18"/>
      <w:szCs w:val="18"/>
    </w:rPr>
  </w:style>
  <w:style w:type="paragraph" w:styleId="a7">
    <w:name w:val="footer"/>
    <w:basedOn w:val="a"/>
    <w:link w:val="Char3"/>
    <w:qFormat/>
    <w:pPr>
      <w:tabs>
        <w:tab w:val="center" w:pos="4153"/>
        <w:tab w:val="right" w:pos="8306"/>
      </w:tabs>
      <w:snapToGrid w:val="0"/>
      <w:jc w:val="left"/>
    </w:pPr>
    <w:rPr>
      <w:sz w:val="18"/>
      <w:szCs w:val="18"/>
    </w:rPr>
  </w:style>
  <w:style w:type="paragraph" w:styleId="a8">
    <w:name w:val="header"/>
    <w:basedOn w:val="a"/>
    <w:link w:val="Char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20"/>
        <w:tab w:val="right" w:leader="dot" w:pos="8302"/>
      </w:tabs>
    </w:pPr>
    <w:rPr>
      <w:rFonts w:ascii="Arial" w:hAnsi="Arial" w:cs="Arial"/>
      <w:sz w:val="28"/>
      <w:szCs w:val="28"/>
    </w:rPr>
  </w:style>
  <w:style w:type="paragraph" w:styleId="a9">
    <w:name w:val="table of figures"/>
    <w:basedOn w:val="a"/>
    <w:next w:val="a"/>
    <w:semiHidden/>
    <w:pPr>
      <w:ind w:leftChars="200" w:left="200" w:hangingChars="200" w:hanging="200"/>
    </w:pPr>
  </w:style>
  <w:style w:type="paragraph" w:styleId="22">
    <w:name w:val="toc 2"/>
    <w:basedOn w:val="a"/>
    <w:next w:val="a"/>
    <w:uiPriority w:val="39"/>
    <w:qFormat/>
    <w:pPr>
      <w:ind w:leftChars="200" w:left="420"/>
    </w:p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a">
    <w:name w:val="Normal (Web)"/>
    <w:basedOn w:val="a"/>
    <w:uiPriority w:val="99"/>
    <w:unhideWhenUsed/>
    <w:pPr>
      <w:widowControl/>
      <w:spacing w:before="150" w:after="150" w:line="360" w:lineRule="auto"/>
      <w:ind w:firstLine="300"/>
      <w:jc w:val="left"/>
    </w:pPr>
    <w:rPr>
      <w:rFonts w:ascii="宋体" w:hAnsi="宋体" w:cs="宋体"/>
      <w:kern w:val="0"/>
      <w:sz w:val="20"/>
      <w:szCs w:val="20"/>
    </w:rPr>
  </w:style>
  <w:style w:type="paragraph" w:styleId="ab">
    <w:name w:val="Title"/>
    <w:basedOn w:val="a"/>
    <w:next w:val="a"/>
    <w:link w:val="Char5"/>
    <w:uiPriority w:val="10"/>
    <w:qFormat/>
    <w:pPr>
      <w:spacing w:before="240" w:after="60"/>
      <w:jc w:val="center"/>
      <w:outlineLvl w:val="0"/>
    </w:pPr>
    <w:rPr>
      <w:rFonts w:asciiTheme="majorHAnsi" w:hAnsiTheme="majorHAnsi" w:cstheme="majorBidi"/>
      <w:b/>
      <w:bCs/>
      <w:sz w:val="32"/>
      <w:szCs w:val="32"/>
    </w:rPr>
  </w:style>
  <w:style w:type="character" w:styleId="ac">
    <w:name w:val="Strong"/>
    <w:basedOn w:val="a0"/>
    <w:uiPriority w:val="22"/>
    <w:qFormat/>
    <w:rPr>
      <w:b/>
      <w:bCs/>
    </w:rPr>
  </w:style>
  <w:style w:type="character" w:styleId="ad">
    <w:name w:val="page number"/>
    <w:basedOn w:val="a0"/>
  </w:style>
  <w:style w:type="character" w:styleId="ae">
    <w:name w:val="Emphasis"/>
    <w:basedOn w:val="a0"/>
    <w:uiPriority w:val="20"/>
    <w:qFormat/>
    <w:rPr>
      <w:i/>
      <w:iCs/>
    </w:rPr>
  </w:style>
  <w:style w:type="character" w:styleId="af">
    <w:name w:val="Hyperlink"/>
    <w:basedOn w:val="a0"/>
    <w:uiPriority w:val="99"/>
    <w:rPr>
      <w:color w:val="0000FF"/>
      <w:u w:val="single"/>
    </w:rPr>
  </w:style>
  <w:style w:type="character" w:styleId="HTML0">
    <w:name w:val="HTML Code"/>
    <w:basedOn w:val="a0"/>
    <w:uiPriority w:val="99"/>
    <w:unhideWhenUsed/>
    <w:rPr>
      <w:rFonts w:ascii="宋体" w:eastAsia="宋体" w:hAnsi="宋体" w:cs="宋体"/>
      <w:sz w:val="24"/>
      <w:szCs w:val="24"/>
    </w:rPr>
  </w:style>
  <w:style w:type="table" w:styleId="af0">
    <w:name w:val="Table Grid"/>
    <w:basedOn w:val="a1"/>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0"/>
    <w:link w:val="a8"/>
    <w:rPr>
      <w:rFonts w:ascii="Times New Roman" w:eastAsia="宋体" w:hAnsi="Times New Roman" w:cs="Times New Roman"/>
      <w:sz w:val="18"/>
      <w:szCs w:val="18"/>
    </w:rPr>
  </w:style>
  <w:style w:type="character" w:customStyle="1" w:styleId="Char3">
    <w:name w:val="页脚 Char"/>
    <w:basedOn w:val="a0"/>
    <w:link w:val="a7"/>
    <w:rPr>
      <w:rFonts w:ascii="Times New Roman" w:eastAsia="宋体" w:hAnsi="Times New Roman" w:cs="Times New Roman"/>
      <w:sz w:val="18"/>
      <w:szCs w:val="18"/>
    </w:rPr>
  </w:style>
  <w:style w:type="character" w:customStyle="1" w:styleId="Char5">
    <w:name w:val="标题 Char"/>
    <w:basedOn w:val="a0"/>
    <w:link w:val="ab"/>
    <w:uiPriority w:val="10"/>
    <w:qFormat/>
    <w:rPr>
      <w:rFonts w:asciiTheme="majorHAnsi" w:eastAsia="宋体" w:hAnsiTheme="majorHAnsi" w:cstheme="majorBidi"/>
      <w:b/>
      <w:bCs/>
      <w:sz w:val="32"/>
      <w:szCs w:val="32"/>
    </w:rPr>
  </w:style>
  <w:style w:type="character" w:customStyle="1" w:styleId="1Char">
    <w:name w:val="标题 1 Char"/>
    <w:basedOn w:val="a0"/>
    <w:link w:val="1"/>
    <w:rPr>
      <w:rFonts w:ascii="Arial" w:eastAsia="黑体" w:hAnsi="Arial" w:cs="Times New Roman"/>
      <w:b/>
      <w:bCs/>
      <w:kern w:val="0"/>
      <w:sz w:val="32"/>
      <w:szCs w:val="20"/>
    </w:rPr>
  </w:style>
  <w:style w:type="paragraph" w:customStyle="1" w:styleId="TOC1">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365F91" w:themeColor="accent1" w:themeShade="BF"/>
      <w:sz w:val="28"/>
      <w:szCs w:val="28"/>
    </w:rPr>
  </w:style>
  <w:style w:type="character" w:customStyle="1" w:styleId="Char2">
    <w:name w:val="批注框文本 Char"/>
    <w:basedOn w:val="a0"/>
    <w:link w:val="a6"/>
    <w:qFormat/>
    <w:rPr>
      <w:rFonts w:ascii="Times New Roman" w:eastAsia="宋体" w:hAnsi="Times New Roman" w:cs="Times New Roman"/>
      <w:sz w:val="18"/>
      <w:szCs w:val="18"/>
    </w:rPr>
  </w:style>
  <w:style w:type="character" w:customStyle="1" w:styleId="2Char">
    <w:name w:val="标题 2 Char"/>
    <w:basedOn w:val="1Char"/>
    <w:link w:val="2"/>
    <w:rPr>
      <w:rFonts w:ascii="Arial" w:eastAsia="宋体" w:hAnsi="Arial" w:cs="Times New Roman"/>
      <w:b/>
      <w:bCs/>
      <w:kern w:val="0"/>
      <w:sz w:val="30"/>
      <w:szCs w:val="20"/>
    </w:rPr>
  </w:style>
  <w:style w:type="character" w:customStyle="1" w:styleId="3Char">
    <w:name w:val="标题 3 Char"/>
    <w:basedOn w:val="a0"/>
    <w:link w:val="3"/>
    <w:rPr>
      <w:rFonts w:ascii="Arial" w:eastAsia="宋体" w:hAnsi="Arial" w:cs="Times New Roman"/>
      <w:b/>
      <w:iCs/>
      <w:kern w:val="0"/>
      <w:sz w:val="24"/>
      <w:szCs w:val="20"/>
    </w:rPr>
  </w:style>
  <w:style w:type="paragraph" w:customStyle="1" w:styleId="11">
    <w:name w:val="列出段落1"/>
    <w:basedOn w:val="a"/>
    <w:link w:val="Char6"/>
    <w:uiPriority w:val="34"/>
    <w:qFormat/>
    <w:pPr>
      <w:widowControl/>
      <w:ind w:firstLine="420"/>
    </w:pPr>
    <w:rPr>
      <w:rFonts w:ascii="Calibri" w:hAnsi="Calibri" w:cs="Calibri"/>
      <w:kern w:val="0"/>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apple-converted-space">
    <w:name w:val="apple-converted-space"/>
    <w:basedOn w:val="a0"/>
  </w:style>
  <w:style w:type="paragraph" w:customStyle="1" w:styleId="QB">
    <w:name w:val="QB正文"/>
    <w:basedOn w:val="a"/>
    <w:pPr>
      <w:widowControl/>
      <w:autoSpaceDE w:val="0"/>
      <w:autoSpaceDN w:val="0"/>
      <w:ind w:firstLineChars="200" w:firstLine="200"/>
    </w:pPr>
    <w:rPr>
      <w:rFonts w:ascii="宋体"/>
      <w:kern w:val="0"/>
      <w:szCs w:val="20"/>
    </w:rPr>
  </w:style>
  <w:style w:type="paragraph" w:customStyle="1" w:styleId="CharCharCharCharCharCharChar">
    <w:name w:val="Char Char Char Char Char Char Char"/>
    <w:basedOn w:val="a"/>
    <w:rPr>
      <w:rFonts w:ascii="Arial" w:hAnsi="Arial" w:cs="Arial"/>
    </w:rPr>
  </w:style>
  <w:style w:type="character" w:customStyle="1" w:styleId="Char1">
    <w:name w:val="正文文本 Char"/>
    <w:basedOn w:val="a0"/>
    <w:link w:val="a5"/>
    <w:rPr>
      <w:rFonts w:ascii="Arial" w:eastAsia="宋体" w:hAnsi="Arial" w:cs="Arial"/>
      <w:sz w:val="24"/>
      <w:szCs w:val="24"/>
    </w:rPr>
  </w:style>
  <w:style w:type="paragraph" w:customStyle="1" w:styleId="af1">
    <w:name w:val="目录标题"/>
    <w:basedOn w:val="a"/>
    <w:next w:val="a9"/>
    <w:pPr>
      <w:adjustRightInd w:val="0"/>
      <w:spacing w:before="120" w:after="120" w:line="312" w:lineRule="atLeast"/>
      <w:jc w:val="center"/>
      <w:textAlignment w:val="baseline"/>
    </w:pPr>
    <w:rPr>
      <w:kern w:val="0"/>
      <w:sz w:val="24"/>
      <w:szCs w:val="24"/>
    </w:rPr>
  </w:style>
  <w:style w:type="paragraph" w:customStyle="1" w:styleId="23">
    <w:name w:val="样式 标题 2 + 非倾斜"/>
    <w:basedOn w:val="2"/>
    <w:link w:val="2Char0"/>
    <w:qFormat/>
    <w:rPr>
      <w:i/>
      <w:iCs/>
    </w:rPr>
  </w:style>
  <w:style w:type="character" w:customStyle="1" w:styleId="2Char0">
    <w:name w:val="样式 标题 2 + 非倾斜 Char"/>
    <w:basedOn w:val="2Char"/>
    <w:link w:val="23"/>
    <w:rPr>
      <w:rFonts w:ascii="Arial" w:eastAsia="宋体" w:hAnsi="Arial" w:cs="Times New Roman"/>
      <w:b/>
      <w:bCs/>
      <w:i/>
      <w:iCs/>
      <w:kern w:val="0"/>
      <w:sz w:val="30"/>
      <w:szCs w:val="20"/>
    </w:rPr>
  </w:style>
  <w:style w:type="character" w:customStyle="1" w:styleId="Char0">
    <w:name w:val="文档结构图 Char"/>
    <w:basedOn w:val="a0"/>
    <w:link w:val="a4"/>
    <w:rPr>
      <w:rFonts w:ascii="宋体" w:eastAsia="宋体" w:hAnsi="Times New Roman" w:cs="Times New Roman"/>
      <w:sz w:val="18"/>
      <w:szCs w:val="18"/>
    </w:rPr>
  </w:style>
  <w:style w:type="paragraph" w:customStyle="1" w:styleId="20">
    <w:name w:val="样式 标题 2 + 宋体 黑色"/>
    <w:basedOn w:val="2"/>
    <w:pPr>
      <w:keepLines/>
      <w:widowControl w:val="0"/>
      <w:numPr>
        <w:numId w:val="2"/>
      </w:numPr>
      <w:tabs>
        <w:tab w:val="left" w:pos="795"/>
      </w:tabs>
      <w:ind w:leftChars="-86" w:left="-181" w:firstLine="2"/>
      <w:jc w:val="both"/>
    </w:pPr>
    <w:rPr>
      <w:color w:val="000000"/>
      <w:kern w:val="2"/>
      <w:szCs w:val="30"/>
    </w:rPr>
  </w:style>
  <w:style w:type="character" w:customStyle="1" w:styleId="atitle1">
    <w:name w:val="atitle1"/>
    <w:basedOn w:val="a0"/>
    <w:qFormat/>
    <w:rPr>
      <w:rFonts w:ascii="Arial" w:hAnsi="Arial" w:cs="Arial" w:hint="default"/>
      <w:b/>
      <w:bCs/>
      <w:sz w:val="38"/>
      <w:szCs w:val="38"/>
    </w:r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Char7">
    <w:name w:val="段 Char"/>
    <w:link w:val="af2"/>
    <w:rPr>
      <w:rFonts w:ascii="宋体" w:hAnsi="Times New Roman"/>
    </w:rPr>
  </w:style>
  <w:style w:type="paragraph" w:customStyle="1" w:styleId="af2">
    <w:name w:val="段"/>
    <w:link w:val="Char7"/>
    <w:pPr>
      <w:tabs>
        <w:tab w:val="center" w:pos="4201"/>
        <w:tab w:val="right" w:leader="dot" w:pos="9298"/>
      </w:tabs>
      <w:autoSpaceDE w:val="0"/>
      <w:autoSpaceDN w:val="0"/>
      <w:ind w:left="340" w:firstLineChars="200" w:firstLine="420"/>
      <w:jc w:val="both"/>
    </w:pPr>
    <w:rPr>
      <w:rFonts w:ascii="宋体" w:hAnsi="Times New Roman"/>
      <w:kern w:val="2"/>
      <w:sz w:val="21"/>
      <w:szCs w:val="22"/>
    </w:rPr>
  </w:style>
  <w:style w:type="paragraph" w:customStyle="1" w:styleId="af3">
    <w:name w:val="列项——（一级）"/>
    <w:pPr>
      <w:widowControl w:val="0"/>
      <w:ind w:left="425" w:hanging="425"/>
      <w:jc w:val="both"/>
    </w:pPr>
    <w:rPr>
      <w:rFonts w:ascii="宋体" w:eastAsia="宋体" w:hAnsi="Times New Roman" w:cs="Times New Roman"/>
      <w:sz w:val="21"/>
    </w:rPr>
  </w:style>
  <w:style w:type="character" w:customStyle="1" w:styleId="Char">
    <w:name w:val="题注 Char"/>
    <w:link w:val="a3"/>
    <w:rPr>
      <w:rFonts w:ascii="Cambria" w:eastAsia="黑体" w:hAnsi="Cambria" w:cs="Times New Roman"/>
      <w:sz w:val="20"/>
      <w:szCs w:val="20"/>
      <w:lang w:val="zh-CN" w:eastAsia="zh-CN"/>
    </w:rPr>
  </w:style>
  <w:style w:type="paragraph" w:customStyle="1" w:styleId="21">
    <w:name w:val="样式2"/>
    <w:basedOn w:val="2"/>
    <w:link w:val="2Char1"/>
    <w:qFormat/>
    <w:pPr>
      <w:numPr>
        <w:numId w:val="3"/>
      </w:numPr>
    </w:pPr>
  </w:style>
  <w:style w:type="character" w:customStyle="1" w:styleId="2Char1">
    <w:name w:val="样式2 Char"/>
    <w:basedOn w:val="2Char"/>
    <w:link w:val="21"/>
    <w:rPr>
      <w:rFonts w:ascii="Arial" w:eastAsia="宋体" w:hAnsi="Arial" w:cs="Times New Roman"/>
      <w:b/>
      <w:bCs/>
      <w:kern w:val="0"/>
      <w:sz w:val="30"/>
      <w:szCs w:val="20"/>
    </w:rPr>
  </w:style>
  <w:style w:type="character" w:customStyle="1" w:styleId="Char6">
    <w:name w:val="列出段落 Char"/>
    <w:link w:val="11"/>
    <w:uiPriority w:val="34"/>
    <w:rPr>
      <w:rFonts w:ascii="Calibri" w:eastAsia="宋体" w:hAnsi="Calibri" w:cs="Calibri"/>
      <w:kern w:val="0"/>
      <w:szCs w:val="21"/>
    </w:rPr>
  </w:style>
  <w:style w:type="paragraph" w:styleId="af4">
    <w:name w:val="List Paragraph"/>
    <w:basedOn w:val="a"/>
    <w:uiPriority w:val="99"/>
    <w:unhideWhenUsed/>
    <w:rsid w:val="00240663"/>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unhideWhenUsed="0" w:qFormat="1"/>
    <w:lsdException w:name="toc 2" w:semiHidden="0" w:uiPriority="39" w:unhideWhenUsed="0" w:qFormat="1"/>
    <w:lsdException w:name="toc 3" w:semiHidden="0" w:uiPriority="39" w:unhideWhenUsed="0"/>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semiHidden="0" w:uiPriority="0" w:unhideWhenUsed="0" w:qFormat="1"/>
    <w:lsdException w:name="table of figures" w:uiPriority="0" w:unhideWhenUsed="0"/>
    <w:lsdException w:name="page number" w:semiHidden="0" w:uiPriority="0" w:unhideWhenUsed="0"/>
    <w:lsdException w:name="Title" w:semiHidden="0" w:uiPriority="10" w:unhideWhenUsed="0" w:qFormat="1"/>
    <w:lsdException w:name="Default Paragraph Font" w:uiPriority="1"/>
    <w:lsdException w:name="Body Text" w:semiHidden="0" w:uiPriority="0" w:unhideWhenUsed="0"/>
    <w:lsdException w:name="Subtitle" w:semiHidden="0" w:uiPriority="11" w:unhideWhenUsed="0" w:qFormat="1"/>
    <w:lsdException w:name="Hyperlink" w:semiHidden="0" w:unhideWhenUsed="0"/>
    <w:lsdException w:name="Strong" w:semiHidden="0" w:uiPriority="22" w:unhideWhenUsed="0" w:qFormat="1"/>
    <w:lsdException w:name="Emphasis" w:semiHidden="0" w:uiPriority="20" w:unhideWhenUsed="0" w:qFormat="1"/>
    <w:lsdException w:name="Document Map" w:semiHidden="0" w:uiPriority="0" w:unhideWhenUsed="0"/>
    <w:lsdException w:name="Normal (Web)" w:semiHidden="0"/>
    <w:lsdException w:name="HTML Code" w:semiHidden="0"/>
    <w:lsdException w:name="HTML Preformatted" w:semiHidden="0" w:qFormat="1"/>
    <w:lsdException w:name="Normal Table" w:qFormat="1"/>
    <w:lsdException w:name="Balloon Text" w:semiHidden="0" w:uiPriority="0" w:unhideWhenUsed="0"/>
    <w:lsdException w:name="Table Grid"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imes New Roman" w:eastAsia="宋体" w:hAnsi="Times New Roman" w:cs="Times New Roman"/>
      <w:kern w:val="2"/>
      <w:sz w:val="21"/>
      <w:szCs w:val="21"/>
    </w:rPr>
  </w:style>
  <w:style w:type="paragraph" w:styleId="1">
    <w:name w:val="heading 1"/>
    <w:next w:val="a"/>
    <w:link w:val="1Char"/>
    <w:qFormat/>
    <w:pPr>
      <w:keepNext/>
      <w:numPr>
        <w:numId w:val="1"/>
      </w:numPr>
      <w:spacing w:before="120" w:after="60"/>
      <w:outlineLvl w:val="0"/>
    </w:pPr>
    <w:rPr>
      <w:rFonts w:ascii="Arial" w:eastAsia="黑体" w:hAnsi="Arial" w:cs="Times New Roman"/>
      <w:b/>
      <w:bCs/>
      <w:sz w:val="32"/>
    </w:rPr>
  </w:style>
  <w:style w:type="paragraph" w:styleId="2">
    <w:name w:val="heading 2"/>
    <w:basedOn w:val="1"/>
    <w:next w:val="a"/>
    <w:link w:val="2Char"/>
    <w:qFormat/>
    <w:pPr>
      <w:numPr>
        <w:ilvl w:val="1"/>
      </w:numPr>
      <w:spacing w:before="260" w:after="260" w:line="240" w:lineRule="atLeast"/>
      <w:outlineLvl w:val="1"/>
    </w:pPr>
    <w:rPr>
      <w:rFonts w:eastAsia="宋体"/>
      <w:sz w:val="30"/>
    </w:rPr>
  </w:style>
  <w:style w:type="paragraph" w:styleId="3">
    <w:name w:val="heading 3"/>
    <w:basedOn w:val="1"/>
    <w:next w:val="a"/>
    <w:link w:val="3Char"/>
    <w:qFormat/>
    <w:pPr>
      <w:numPr>
        <w:ilvl w:val="2"/>
      </w:numPr>
      <w:outlineLvl w:val="2"/>
    </w:pPr>
    <w:rPr>
      <w:rFonts w:eastAsia="宋体"/>
      <w:bCs w:val="0"/>
      <w:iCs/>
      <w:sz w:val="24"/>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link w:val="Char"/>
    <w:qFormat/>
    <w:pPr>
      <w:ind w:left="340" w:hanging="340"/>
    </w:pPr>
    <w:rPr>
      <w:rFonts w:ascii="Cambria" w:eastAsia="黑体" w:hAnsi="Cambria"/>
      <w:sz w:val="20"/>
      <w:szCs w:val="20"/>
      <w:lang w:val="zh-CN"/>
    </w:rPr>
  </w:style>
  <w:style w:type="paragraph" w:styleId="a4">
    <w:name w:val="Document Map"/>
    <w:basedOn w:val="a"/>
    <w:link w:val="Char0"/>
    <w:rPr>
      <w:rFonts w:ascii="宋体"/>
      <w:sz w:val="18"/>
      <w:szCs w:val="18"/>
    </w:rPr>
  </w:style>
  <w:style w:type="paragraph" w:styleId="a5">
    <w:name w:val="Body Text"/>
    <w:basedOn w:val="a"/>
    <w:link w:val="Char1"/>
    <w:pPr>
      <w:spacing w:line="360" w:lineRule="auto"/>
      <w:ind w:firstLineChars="225" w:firstLine="540"/>
    </w:pPr>
    <w:rPr>
      <w:rFonts w:ascii="Arial" w:hAnsi="Arial" w:cs="Arial"/>
      <w:sz w:val="24"/>
      <w:szCs w:val="24"/>
    </w:rPr>
  </w:style>
  <w:style w:type="paragraph" w:styleId="30">
    <w:name w:val="toc 3"/>
    <w:basedOn w:val="a"/>
    <w:next w:val="a"/>
    <w:uiPriority w:val="39"/>
    <w:pPr>
      <w:ind w:leftChars="400" w:left="840"/>
    </w:pPr>
  </w:style>
  <w:style w:type="paragraph" w:styleId="a6">
    <w:name w:val="Balloon Text"/>
    <w:basedOn w:val="a"/>
    <w:link w:val="Char2"/>
    <w:rPr>
      <w:sz w:val="18"/>
      <w:szCs w:val="18"/>
    </w:rPr>
  </w:style>
  <w:style w:type="paragraph" w:styleId="a7">
    <w:name w:val="footer"/>
    <w:basedOn w:val="a"/>
    <w:link w:val="Char3"/>
    <w:qFormat/>
    <w:pPr>
      <w:tabs>
        <w:tab w:val="center" w:pos="4153"/>
        <w:tab w:val="right" w:pos="8306"/>
      </w:tabs>
      <w:snapToGrid w:val="0"/>
      <w:jc w:val="left"/>
    </w:pPr>
    <w:rPr>
      <w:sz w:val="18"/>
      <w:szCs w:val="18"/>
    </w:rPr>
  </w:style>
  <w:style w:type="paragraph" w:styleId="a8">
    <w:name w:val="header"/>
    <w:basedOn w:val="a"/>
    <w:link w:val="Char4"/>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qFormat/>
    <w:pPr>
      <w:tabs>
        <w:tab w:val="left" w:pos="420"/>
        <w:tab w:val="right" w:leader="dot" w:pos="8302"/>
      </w:tabs>
    </w:pPr>
    <w:rPr>
      <w:rFonts w:ascii="Arial" w:hAnsi="Arial" w:cs="Arial"/>
      <w:sz w:val="28"/>
      <w:szCs w:val="28"/>
    </w:rPr>
  </w:style>
  <w:style w:type="paragraph" w:styleId="a9">
    <w:name w:val="table of figures"/>
    <w:basedOn w:val="a"/>
    <w:next w:val="a"/>
    <w:semiHidden/>
    <w:pPr>
      <w:ind w:leftChars="200" w:left="200" w:hangingChars="200" w:hanging="200"/>
    </w:pPr>
  </w:style>
  <w:style w:type="paragraph" w:styleId="22">
    <w:name w:val="toc 2"/>
    <w:basedOn w:val="a"/>
    <w:next w:val="a"/>
    <w:uiPriority w:val="39"/>
    <w:qFormat/>
    <w:pPr>
      <w:ind w:leftChars="200" w:left="420"/>
    </w:p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a">
    <w:name w:val="Normal (Web)"/>
    <w:basedOn w:val="a"/>
    <w:uiPriority w:val="99"/>
    <w:unhideWhenUsed/>
    <w:pPr>
      <w:widowControl/>
      <w:spacing w:before="150" w:after="150" w:line="360" w:lineRule="auto"/>
      <w:ind w:firstLine="300"/>
      <w:jc w:val="left"/>
    </w:pPr>
    <w:rPr>
      <w:rFonts w:ascii="宋体" w:hAnsi="宋体" w:cs="宋体"/>
      <w:kern w:val="0"/>
      <w:sz w:val="20"/>
      <w:szCs w:val="20"/>
    </w:rPr>
  </w:style>
  <w:style w:type="paragraph" w:styleId="ab">
    <w:name w:val="Title"/>
    <w:basedOn w:val="a"/>
    <w:next w:val="a"/>
    <w:link w:val="Char5"/>
    <w:uiPriority w:val="10"/>
    <w:qFormat/>
    <w:pPr>
      <w:spacing w:before="240" w:after="60"/>
      <w:jc w:val="center"/>
      <w:outlineLvl w:val="0"/>
    </w:pPr>
    <w:rPr>
      <w:rFonts w:asciiTheme="majorHAnsi" w:hAnsiTheme="majorHAnsi" w:cstheme="majorBidi"/>
      <w:b/>
      <w:bCs/>
      <w:sz w:val="32"/>
      <w:szCs w:val="32"/>
    </w:rPr>
  </w:style>
  <w:style w:type="character" w:styleId="ac">
    <w:name w:val="Strong"/>
    <w:basedOn w:val="a0"/>
    <w:uiPriority w:val="22"/>
    <w:qFormat/>
    <w:rPr>
      <w:b/>
      <w:bCs/>
    </w:rPr>
  </w:style>
  <w:style w:type="character" w:styleId="ad">
    <w:name w:val="page number"/>
    <w:basedOn w:val="a0"/>
  </w:style>
  <w:style w:type="character" w:styleId="ae">
    <w:name w:val="Emphasis"/>
    <w:basedOn w:val="a0"/>
    <w:uiPriority w:val="20"/>
    <w:qFormat/>
    <w:rPr>
      <w:i/>
      <w:iCs/>
    </w:rPr>
  </w:style>
  <w:style w:type="character" w:styleId="af">
    <w:name w:val="Hyperlink"/>
    <w:basedOn w:val="a0"/>
    <w:uiPriority w:val="99"/>
    <w:rPr>
      <w:color w:val="0000FF"/>
      <w:u w:val="single"/>
    </w:rPr>
  </w:style>
  <w:style w:type="character" w:styleId="HTML0">
    <w:name w:val="HTML Code"/>
    <w:basedOn w:val="a0"/>
    <w:uiPriority w:val="99"/>
    <w:unhideWhenUsed/>
    <w:rPr>
      <w:rFonts w:ascii="宋体" w:eastAsia="宋体" w:hAnsi="宋体" w:cs="宋体"/>
      <w:sz w:val="24"/>
      <w:szCs w:val="24"/>
    </w:rPr>
  </w:style>
  <w:style w:type="table" w:styleId="af0">
    <w:name w:val="Table Grid"/>
    <w:basedOn w:val="a1"/>
    <w:pPr>
      <w:widowControl w:val="0"/>
      <w:jc w:val="both"/>
    </w:pPr>
    <w:rPr>
      <w:rFonts w:ascii="Times New Roman" w:eastAsia="宋体" w:hAnsi="Times New Roman"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4">
    <w:name w:val="页眉 Char"/>
    <w:basedOn w:val="a0"/>
    <w:link w:val="a8"/>
    <w:rPr>
      <w:rFonts w:ascii="Times New Roman" w:eastAsia="宋体" w:hAnsi="Times New Roman" w:cs="Times New Roman"/>
      <w:sz w:val="18"/>
      <w:szCs w:val="18"/>
    </w:rPr>
  </w:style>
  <w:style w:type="character" w:customStyle="1" w:styleId="Char3">
    <w:name w:val="页脚 Char"/>
    <w:basedOn w:val="a0"/>
    <w:link w:val="a7"/>
    <w:rPr>
      <w:rFonts w:ascii="Times New Roman" w:eastAsia="宋体" w:hAnsi="Times New Roman" w:cs="Times New Roman"/>
      <w:sz w:val="18"/>
      <w:szCs w:val="18"/>
    </w:rPr>
  </w:style>
  <w:style w:type="character" w:customStyle="1" w:styleId="Char5">
    <w:name w:val="标题 Char"/>
    <w:basedOn w:val="a0"/>
    <w:link w:val="ab"/>
    <w:uiPriority w:val="10"/>
    <w:qFormat/>
    <w:rPr>
      <w:rFonts w:asciiTheme="majorHAnsi" w:eastAsia="宋体" w:hAnsiTheme="majorHAnsi" w:cstheme="majorBidi"/>
      <w:b/>
      <w:bCs/>
      <w:sz w:val="32"/>
      <w:szCs w:val="32"/>
    </w:rPr>
  </w:style>
  <w:style w:type="character" w:customStyle="1" w:styleId="1Char">
    <w:name w:val="标题 1 Char"/>
    <w:basedOn w:val="a0"/>
    <w:link w:val="1"/>
    <w:rPr>
      <w:rFonts w:ascii="Arial" w:eastAsia="黑体" w:hAnsi="Arial" w:cs="Times New Roman"/>
      <w:b/>
      <w:bCs/>
      <w:kern w:val="0"/>
      <w:sz w:val="32"/>
      <w:szCs w:val="20"/>
    </w:rPr>
  </w:style>
  <w:style w:type="paragraph" w:customStyle="1" w:styleId="TOC1">
    <w:name w:val="TOC 标题1"/>
    <w:basedOn w:val="1"/>
    <w:next w:val="a"/>
    <w:uiPriority w:val="39"/>
    <w:unhideWhenUsed/>
    <w:qFormat/>
    <w:pPr>
      <w:spacing w:before="480" w:after="0" w:line="276" w:lineRule="auto"/>
      <w:outlineLvl w:val="9"/>
    </w:pPr>
    <w:rPr>
      <w:rFonts w:asciiTheme="majorHAnsi" w:eastAsiaTheme="majorEastAsia" w:hAnsiTheme="majorHAnsi" w:cstheme="majorBidi"/>
      <w:color w:val="365F91" w:themeColor="accent1" w:themeShade="BF"/>
      <w:sz w:val="28"/>
      <w:szCs w:val="28"/>
    </w:rPr>
  </w:style>
  <w:style w:type="character" w:customStyle="1" w:styleId="Char2">
    <w:name w:val="批注框文本 Char"/>
    <w:basedOn w:val="a0"/>
    <w:link w:val="a6"/>
    <w:qFormat/>
    <w:rPr>
      <w:rFonts w:ascii="Times New Roman" w:eastAsia="宋体" w:hAnsi="Times New Roman" w:cs="Times New Roman"/>
      <w:sz w:val="18"/>
      <w:szCs w:val="18"/>
    </w:rPr>
  </w:style>
  <w:style w:type="character" w:customStyle="1" w:styleId="2Char">
    <w:name w:val="标题 2 Char"/>
    <w:basedOn w:val="1Char"/>
    <w:link w:val="2"/>
    <w:rPr>
      <w:rFonts w:ascii="Arial" w:eastAsia="宋体" w:hAnsi="Arial" w:cs="Times New Roman"/>
      <w:b/>
      <w:bCs/>
      <w:kern w:val="0"/>
      <w:sz w:val="30"/>
      <w:szCs w:val="20"/>
    </w:rPr>
  </w:style>
  <w:style w:type="character" w:customStyle="1" w:styleId="3Char">
    <w:name w:val="标题 3 Char"/>
    <w:basedOn w:val="a0"/>
    <w:link w:val="3"/>
    <w:rPr>
      <w:rFonts w:ascii="Arial" w:eastAsia="宋体" w:hAnsi="Arial" w:cs="Times New Roman"/>
      <w:b/>
      <w:iCs/>
      <w:kern w:val="0"/>
      <w:sz w:val="24"/>
      <w:szCs w:val="20"/>
    </w:rPr>
  </w:style>
  <w:style w:type="paragraph" w:customStyle="1" w:styleId="11">
    <w:name w:val="列出段落1"/>
    <w:basedOn w:val="a"/>
    <w:link w:val="Char6"/>
    <w:uiPriority w:val="34"/>
    <w:qFormat/>
    <w:pPr>
      <w:widowControl/>
      <w:ind w:firstLine="420"/>
    </w:pPr>
    <w:rPr>
      <w:rFonts w:ascii="Calibri" w:hAnsi="Calibri" w:cs="Calibri"/>
      <w:kern w:val="0"/>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apple-converted-space">
    <w:name w:val="apple-converted-space"/>
    <w:basedOn w:val="a0"/>
  </w:style>
  <w:style w:type="paragraph" w:customStyle="1" w:styleId="QB">
    <w:name w:val="QB正文"/>
    <w:basedOn w:val="a"/>
    <w:pPr>
      <w:widowControl/>
      <w:autoSpaceDE w:val="0"/>
      <w:autoSpaceDN w:val="0"/>
      <w:ind w:firstLineChars="200" w:firstLine="200"/>
    </w:pPr>
    <w:rPr>
      <w:rFonts w:ascii="宋体"/>
      <w:kern w:val="0"/>
      <w:szCs w:val="20"/>
    </w:rPr>
  </w:style>
  <w:style w:type="paragraph" w:customStyle="1" w:styleId="CharCharCharCharCharCharChar">
    <w:name w:val="Char Char Char Char Char Char Char"/>
    <w:basedOn w:val="a"/>
    <w:rPr>
      <w:rFonts w:ascii="Arial" w:hAnsi="Arial" w:cs="Arial"/>
    </w:rPr>
  </w:style>
  <w:style w:type="character" w:customStyle="1" w:styleId="Char1">
    <w:name w:val="正文文本 Char"/>
    <w:basedOn w:val="a0"/>
    <w:link w:val="a5"/>
    <w:rPr>
      <w:rFonts w:ascii="Arial" w:eastAsia="宋体" w:hAnsi="Arial" w:cs="Arial"/>
      <w:sz w:val="24"/>
      <w:szCs w:val="24"/>
    </w:rPr>
  </w:style>
  <w:style w:type="paragraph" w:customStyle="1" w:styleId="af1">
    <w:name w:val="目录标题"/>
    <w:basedOn w:val="a"/>
    <w:next w:val="a9"/>
    <w:pPr>
      <w:adjustRightInd w:val="0"/>
      <w:spacing w:before="120" w:after="120" w:line="312" w:lineRule="atLeast"/>
      <w:jc w:val="center"/>
      <w:textAlignment w:val="baseline"/>
    </w:pPr>
    <w:rPr>
      <w:kern w:val="0"/>
      <w:sz w:val="24"/>
      <w:szCs w:val="24"/>
    </w:rPr>
  </w:style>
  <w:style w:type="paragraph" w:customStyle="1" w:styleId="23">
    <w:name w:val="样式 标题 2 + 非倾斜"/>
    <w:basedOn w:val="2"/>
    <w:link w:val="2Char0"/>
    <w:qFormat/>
    <w:rPr>
      <w:i/>
      <w:iCs/>
    </w:rPr>
  </w:style>
  <w:style w:type="character" w:customStyle="1" w:styleId="2Char0">
    <w:name w:val="样式 标题 2 + 非倾斜 Char"/>
    <w:basedOn w:val="2Char"/>
    <w:link w:val="23"/>
    <w:rPr>
      <w:rFonts w:ascii="Arial" w:eastAsia="宋体" w:hAnsi="Arial" w:cs="Times New Roman"/>
      <w:b/>
      <w:bCs/>
      <w:i/>
      <w:iCs/>
      <w:kern w:val="0"/>
      <w:sz w:val="30"/>
      <w:szCs w:val="20"/>
    </w:rPr>
  </w:style>
  <w:style w:type="character" w:customStyle="1" w:styleId="Char0">
    <w:name w:val="文档结构图 Char"/>
    <w:basedOn w:val="a0"/>
    <w:link w:val="a4"/>
    <w:rPr>
      <w:rFonts w:ascii="宋体" w:eastAsia="宋体" w:hAnsi="Times New Roman" w:cs="Times New Roman"/>
      <w:sz w:val="18"/>
      <w:szCs w:val="18"/>
    </w:rPr>
  </w:style>
  <w:style w:type="paragraph" w:customStyle="1" w:styleId="20">
    <w:name w:val="样式 标题 2 + 宋体 黑色"/>
    <w:basedOn w:val="2"/>
    <w:pPr>
      <w:keepLines/>
      <w:widowControl w:val="0"/>
      <w:numPr>
        <w:numId w:val="2"/>
      </w:numPr>
      <w:tabs>
        <w:tab w:val="left" w:pos="795"/>
      </w:tabs>
      <w:ind w:leftChars="-86" w:left="-181" w:firstLine="2"/>
      <w:jc w:val="both"/>
    </w:pPr>
    <w:rPr>
      <w:color w:val="000000"/>
      <w:kern w:val="2"/>
      <w:szCs w:val="30"/>
    </w:rPr>
  </w:style>
  <w:style w:type="character" w:customStyle="1" w:styleId="atitle1">
    <w:name w:val="atitle1"/>
    <w:basedOn w:val="a0"/>
    <w:qFormat/>
    <w:rPr>
      <w:rFonts w:ascii="Arial" w:hAnsi="Arial" w:cs="Arial" w:hint="default"/>
      <w:b/>
      <w:bCs/>
      <w:sz w:val="38"/>
      <w:szCs w:val="38"/>
    </w:rPr>
  </w:style>
  <w:style w:type="character" w:customStyle="1" w:styleId="HTMLChar">
    <w:name w:val="HTML 预设格式 Char"/>
    <w:basedOn w:val="a0"/>
    <w:link w:val="HTML"/>
    <w:uiPriority w:val="99"/>
    <w:rPr>
      <w:rFonts w:ascii="宋体" w:eastAsia="宋体" w:hAnsi="宋体" w:cs="宋体"/>
      <w:kern w:val="0"/>
      <w:sz w:val="24"/>
      <w:szCs w:val="24"/>
    </w:rPr>
  </w:style>
  <w:style w:type="character" w:customStyle="1" w:styleId="Char7">
    <w:name w:val="段 Char"/>
    <w:link w:val="af2"/>
    <w:rPr>
      <w:rFonts w:ascii="宋体" w:hAnsi="Times New Roman"/>
    </w:rPr>
  </w:style>
  <w:style w:type="paragraph" w:customStyle="1" w:styleId="af2">
    <w:name w:val="段"/>
    <w:link w:val="Char7"/>
    <w:pPr>
      <w:tabs>
        <w:tab w:val="center" w:pos="4201"/>
        <w:tab w:val="right" w:leader="dot" w:pos="9298"/>
      </w:tabs>
      <w:autoSpaceDE w:val="0"/>
      <w:autoSpaceDN w:val="0"/>
      <w:ind w:left="340" w:firstLineChars="200" w:firstLine="420"/>
      <w:jc w:val="both"/>
    </w:pPr>
    <w:rPr>
      <w:rFonts w:ascii="宋体" w:hAnsi="Times New Roman"/>
      <w:kern w:val="2"/>
      <w:sz w:val="21"/>
      <w:szCs w:val="22"/>
    </w:rPr>
  </w:style>
  <w:style w:type="paragraph" w:customStyle="1" w:styleId="af3">
    <w:name w:val="列项——（一级）"/>
    <w:pPr>
      <w:widowControl w:val="0"/>
      <w:ind w:left="425" w:hanging="425"/>
      <w:jc w:val="both"/>
    </w:pPr>
    <w:rPr>
      <w:rFonts w:ascii="宋体" w:eastAsia="宋体" w:hAnsi="Times New Roman" w:cs="Times New Roman"/>
      <w:sz w:val="21"/>
    </w:rPr>
  </w:style>
  <w:style w:type="character" w:customStyle="1" w:styleId="Char">
    <w:name w:val="题注 Char"/>
    <w:link w:val="a3"/>
    <w:rPr>
      <w:rFonts w:ascii="Cambria" w:eastAsia="黑体" w:hAnsi="Cambria" w:cs="Times New Roman"/>
      <w:sz w:val="20"/>
      <w:szCs w:val="20"/>
      <w:lang w:val="zh-CN" w:eastAsia="zh-CN"/>
    </w:rPr>
  </w:style>
  <w:style w:type="paragraph" w:customStyle="1" w:styleId="21">
    <w:name w:val="样式2"/>
    <w:basedOn w:val="2"/>
    <w:link w:val="2Char1"/>
    <w:qFormat/>
    <w:pPr>
      <w:numPr>
        <w:numId w:val="3"/>
      </w:numPr>
    </w:pPr>
  </w:style>
  <w:style w:type="character" w:customStyle="1" w:styleId="2Char1">
    <w:name w:val="样式2 Char"/>
    <w:basedOn w:val="2Char"/>
    <w:link w:val="21"/>
    <w:rPr>
      <w:rFonts w:ascii="Arial" w:eastAsia="宋体" w:hAnsi="Arial" w:cs="Times New Roman"/>
      <w:b/>
      <w:bCs/>
      <w:kern w:val="0"/>
      <w:sz w:val="30"/>
      <w:szCs w:val="20"/>
    </w:rPr>
  </w:style>
  <w:style w:type="character" w:customStyle="1" w:styleId="Char6">
    <w:name w:val="列出段落 Char"/>
    <w:link w:val="11"/>
    <w:uiPriority w:val="34"/>
    <w:rPr>
      <w:rFonts w:ascii="Calibri" w:eastAsia="宋体" w:hAnsi="Calibri" w:cs="Calibri"/>
      <w:kern w:val="0"/>
      <w:szCs w:val="21"/>
    </w:rPr>
  </w:style>
  <w:style w:type="paragraph" w:styleId="af4">
    <w:name w:val="List Paragraph"/>
    <w:basedOn w:val="a"/>
    <w:uiPriority w:val="99"/>
    <w:unhideWhenUsed/>
    <w:rsid w:val="002406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12969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http://www.redis.net.cn/tutorial/3501.html"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park.apache.org/docs/2.1.0/sql-programming-guide.html" TargetMode="External"/><Relationship Id="rId2" Type="http://schemas.openxmlformats.org/officeDocument/2006/relationships/customXml" Target="../customXml/item2.xml"/><Relationship Id="rId16" Type="http://schemas.openxmlformats.org/officeDocument/2006/relationships/hyperlink" Target="http://hadoop.apache.org/docs/r2.7.4/"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www.rowkey.me/blog/2016/04/07/up-recommend/"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nlp.csai.tsinghua.edu.cn/~lzy/publications/phd_thesi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lwork\&#20061;&#25351;&#22825;&#19979;\&#39033;&#30446;&#31649;&#29702;\2017&#24180;&#39033;&#30446;\&#36719;&#20214;&#33879;&#20316;&#26435;&#30003;&#35831;\&#31227;&#21160;&#26032;&#23186;&#20307;&#24179;&#21488;&#35270;&#39057;&#28857;&#25773;&#26041;&#26696;\MS&#27010;&#35201;&#35774;&#35745;&#35828;&#26126;&#20070;V1.0.2.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BA8F5B-0D2C-4629-9425-EBF78EB78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MS概要设计说明书V1.0.2.dotm</Template>
  <TotalTime>2831</TotalTime>
  <Pages>13</Pages>
  <Words>999</Words>
  <Characters>5700</Characters>
  <Application>Microsoft Office Word</Application>
  <DocSecurity>0</DocSecurity>
  <Lines>47</Lines>
  <Paragraphs>13</Paragraphs>
  <ScaleCrop>false</ScaleCrop>
  <Company>微软中国</Company>
  <LinksUpToDate>false</LinksUpToDate>
  <CharactersWithSpaces>6686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陆元利</dc:creator>
  <cp:lastModifiedBy>Administrator</cp:lastModifiedBy>
  <cp:revision>509</cp:revision>
  <dcterms:created xsi:type="dcterms:W3CDTF">2017-04-07T08:03:00Z</dcterms:created>
  <dcterms:modified xsi:type="dcterms:W3CDTF">2017-10-30T06:44:00Z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2052-10.1.0.6382</vt:lpwstr>
  </property>
</Properties>
</file>